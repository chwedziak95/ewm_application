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3D3200" w14:textId="77777777" w:rsidR="002D7678" w:rsidRPr="009C0352" w:rsidRDefault="002D7678">
      <w:pPr>
        <w:spacing w:line="20" w:lineRule="exact"/>
        <w:rPr>
          <w:rFonts w:eastAsia="Times New Roman" w:cs="Times New Roman"/>
          <w:b/>
          <w:i/>
          <w:sz w:val="56"/>
        </w:rPr>
      </w:pPr>
    </w:p>
    <w:p w14:paraId="00B3CC65" w14:textId="77777777" w:rsidR="002D7678" w:rsidRPr="009C0352" w:rsidRDefault="00000000" w:rsidP="000C5775">
      <w:pPr>
        <w:rPr>
          <w:rFonts w:cs="Times New Roman"/>
        </w:rPr>
      </w:pPr>
      <w:bookmarkStart w:id="0" w:name="page9"/>
      <w:bookmarkEnd w:id="0"/>
      <w:r w:rsidRPr="009C0352">
        <w:pict w14:anchorId="435D9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21" o:spid="_x0000_i1025" type="#_x0000_t75" style="width:78.25pt;height:80.55pt;visibility:visible">
            <v:imagedata r:id="rId8" o:title=""/>
          </v:shape>
        </w:pict>
      </w:r>
    </w:p>
    <w:p w14:paraId="0CB5007C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16E04B97" w14:textId="77777777" w:rsidR="002D7678" w:rsidRPr="009C0352" w:rsidRDefault="002D7678">
      <w:pPr>
        <w:spacing w:line="309" w:lineRule="exact"/>
        <w:rPr>
          <w:rFonts w:eastAsia="Times New Roman" w:cs="Times New Roman"/>
        </w:rPr>
      </w:pPr>
    </w:p>
    <w:p w14:paraId="35C0AF90" w14:textId="77777777" w:rsidR="002D7678" w:rsidRPr="009C0352" w:rsidRDefault="002D7678">
      <w:pPr>
        <w:spacing w:line="0" w:lineRule="atLeast"/>
        <w:ind w:right="60"/>
        <w:jc w:val="center"/>
      </w:pPr>
      <w:r w:rsidRPr="009C0352">
        <w:rPr>
          <w:rFonts w:eastAsia="Times New Roman" w:cs="Times New Roman"/>
          <w:b/>
          <w:i/>
          <w:sz w:val="48"/>
        </w:rPr>
        <w:t>Wrocławska Wyższa Szkoła</w:t>
      </w:r>
    </w:p>
    <w:p w14:paraId="3C1BECD4" w14:textId="77777777" w:rsidR="002D7678" w:rsidRPr="009C0352" w:rsidRDefault="002D7678">
      <w:pPr>
        <w:spacing w:line="274" w:lineRule="exact"/>
        <w:rPr>
          <w:rFonts w:eastAsia="Times New Roman" w:cs="Times New Roman"/>
          <w:b/>
          <w:i/>
          <w:sz w:val="48"/>
        </w:rPr>
      </w:pPr>
    </w:p>
    <w:p w14:paraId="165951F1" w14:textId="77777777" w:rsidR="002D7678" w:rsidRPr="009C0352" w:rsidRDefault="002D7678">
      <w:pPr>
        <w:spacing w:line="0" w:lineRule="atLeast"/>
        <w:ind w:right="60"/>
        <w:jc w:val="center"/>
      </w:pPr>
      <w:r w:rsidRPr="009C0352">
        <w:rPr>
          <w:rFonts w:eastAsia="Times New Roman" w:cs="Times New Roman"/>
          <w:b/>
          <w:i/>
          <w:sz w:val="48"/>
        </w:rPr>
        <w:t>Informatyki Stosowanej</w:t>
      </w:r>
    </w:p>
    <w:p w14:paraId="7BA9449E" w14:textId="77777777" w:rsidR="002D7678" w:rsidRPr="009C0352" w:rsidRDefault="002D7678">
      <w:pPr>
        <w:spacing w:line="200" w:lineRule="exact"/>
        <w:rPr>
          <w:rFonts w:eastAsia="Times New Roman" w:cs="Times New Roman"/>
          <w:b/>
          <w:i/>
          <w:sz w:val="48"/>
        </w:rPr>
      </w:pPr>
    </w:p>
    <w:p w14:paraId="27BA58D6" w14:textId="77777777" w:rsidR="002D7678" w:rsidRPr="009C0352" w:rsidRDefault="002D7678">
      <w:pPr>
        <w:spacing w:line="200" w:lineRule="exact"/>
        <w:rPr>
          <w:rFonts w:eastAsia="Times New Roman" w:cs="Times New Roman"/>
          <w:b/>
          <w:i/>
          <w:sz w:val="48"/>
        </w:rPr>
      </w:pPr>
    </w:p>
    <w:p w14:paraId="32EED1E6" w14:textId="77777777" w:rsidR="002D7678" w:rsidRPr="009C0352" w:rsidRDefault="002D7678">
      <w:pPr>
        <w:spacing w:line="200" w:lineRule="exact"/>
        <w:rPr>
          <w:rFonts w:eastAsia="Times New Roman" w:cs="Times New Roman"/>
          <w:b/>
          <w:i/>
          <w:sz w:val="48"/>
        </w:rPr>
      </w:pPr>
    </w:p>
    <w:p w14:paraId="0EF73B53" w14:textId="77777777" w:rsidR="002D7678" w:rsidRPr="009C0352" w:rsidRDefault="002D7678">
      <w:pPr>
        <w:spacing w:line="251" w:lineRule="exact"/>
        <w:rPr>
          <w:rFonts w:eastAsia="Times New Roman" w:cs="Times New Roman"/>
        </w:rPr>
      </w:pPr>
    </w:p>
    <w:p w14:paraId="3DAB9FAB" w14:textId="2BA5EE7F" w:rsidR="002D7678" w:rsidRPr="009C0352" w:rsidRDefault="002D7678">
      <w:pPr>
        <w:spacing w:line="0" w:lineRule="atLeast"/>
        <w:ind w:right="20"/>
        <w:jc w:val="center"/>
      </w:pPr>
      <w:r w:rsidRPr="009C0352">
        <w:rPr>
          <w:rFonts w:eastAsia="Times New Roman" w:cs="Times New Roman"/>
          <w:sz w:val="32"/>
        </w:rPr>
        <w:t>Wydział Informatyki</w:t>
      </w:r>
    </w:p>
    <w:p w14:paraId="7C1925A7" w14:textId="77777777" w:rsidR="002D7678" w:rsidRPr="009C0352" w:rsidRDefault="002D7678">
      <w:pPr>
        <w:spacing w:line="200" w:lineRule="exact"/>
        <w:rPr>
          <w:rFonts w:eastAsia="Times New Roman" w:cs="Times New Roman"/>
          <w:sz w:val="32"/>
        </w:rPr>
      </w:pPr>
    </w:p>
    <w:p w14:paraId="6BC68342" w14:textId="77777777" w:rsidR="002D7678" w:rsidRPr="009C0352" w:rsidRDefault="002D7678">
      <w:pPr>
        <w:spacing w:line="200" w:lineRule="exact"/>
        <w:rPr>
          <w:rFonts w:eastAsia="Times New Roman" w:cs="Times New Roman"/>
          <w:sz w:val="32"/>
        </w:rPr>
      </w:pPr>
    </w:p>
    <w:p w14:paraId="39A6641A" w14:textId="77777777" w:rsidR="002D7678" w:rsidRPr="009C0352" w:rsidRDefault="002D7678">
      <w:pPr>
        <w:spacing w:line="336" w:lineRule="exact"/>
        <w:rPr>
          <w:rFonts w:eastAsia="Times New Roman" w:cs="Times New Roman"/>
          <w:sz w:val="32"/>
        </w:rPr>
      </w:pPr>
    </w:p>
    <w:p w14:paraId="3F5B0D4A" w14:textId="523E097B" w:rsidR="002D7678" w:rsidRPr="009C0352" w:rsidRDefault="000423EE">
      <w:pPr>
        <w:spacing w:line="0" w:lineRule="atLeast"/>
        <w:jc w:val="center"/>
      </w:pPr>
      <w:r w:rsidRPr="009C0352">
        <w:rPr>
          <w:rFonts w:eastAsia="Times New Roman" w:cs="Times New Roman"/>
          <w:sz w:val="32"/>
        </w:rPr>
        <w:t>Krzysztof Chwedziak</w:t>
      </w:r>
    </w:p>
    <w:p w14:paraId="2319B38A" w14:textId="77777777" w:rsidR="002D7678" w:rsidRPr="009C0352" w:rsidRDefault="002D7678">
      <w:pPr>
        <w:spacing w:line="189" w:lineRule="exact"/>
        <w:rPr>
          <w:rFonts w:eastAsia="Times New Roman" w:cs="Times New Roman"/>
          <w:sz w:val="32"/>
        </w:rPr>
      </w:pPr>
    </w:p>
    <w:p w14:paraId="2C097EF0" w14:textId="23AA8054" w:rsidR="002D7678" w:rsidRPr="009C0352" w:rsidRDefault="002D7678">
      <w:pPr>
        <w:spacing w:line="0" w:lineRule="atLeast"/>
        <w:jc w:val="center"/>
      </w:pPr>
      <w:r w:rsidRPr="009C0352">
        <w:rPr>
          <w:rFonts w:eastAsia="Times New Roman" w:cs="Times New Roman"/>
        </w:rPr>
        <w:t xml:space="preserve">Nr albumu: </w:t>
      </w:r>
      <w:r w:rsidR="000423EE" w:rsidRPr="009C0352">
        <w:rPr>
          <w:rFonts w:eastAsia="Times New Roman" w:cs="Times New Roman"/>
        </w:rPr>
        <w:t>6379</w:t>
      </w:r>
    </w:p>
    <w:p w14:paraId="035793CF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6B7F8312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15D42E05" w14:textId="77777777" w:rsidR="002D7678" w:rsidRPr="009C0352" w:rsidRDefault="002D7678">
      <w:pPr>
        <w:spacing w:line="333" w:lineRule="exact"/>
        <w:rPr>
          <w:rFonts w:eastAsia="Times New Roman" w:cs="Times New Roman"/>
        </w:rPr>
      </w:pPr>
    </w:p>
    <w:p w14:paraId="07F63FA0" w14:textId="3D3C5E15" w:rsidR="002D7678" w:rsidRPr="009C0352" w:rsidRDefault="00D714F6">
      <w:pPr>
        <w:spacing w:line="0" w:lineRule="atLeast"/>
        <w:ind w:right="20"/>
        <w:jc w:val="center"/>
      </w:pPr>
      <w:r w:rsidRPr="009C0352">
        <w:rPr>
          <w:rFonts w:eastAsia="Times New Roman" w:cs="Times New Roman"/>
          <w:sz w:val="72"/>
        </w:rPr>
        <w:t>Aplikacja bazodanowa wspomagająca zarządzanie magazynem</w:t>
      </w:r>
    </w:p>
    <w:p w14:paraId="0CF38D62" w14:textId="77777777" w:rsidR="002D7678" w:rsidRPr="009C0352" w:rsidRDefault="002D7678">
      <w:pPr>
        <w:spacing w:line="200" w:lineRule="exact"/>
        <w:rPr>
          <w:rFonts w:eastAsia="Times New Roman" w:cs="Times New Roman"/>
          <w:sz w:val="72"/>
        </w:rPr>
      </w:pPr>
    </w:p>
    <w:p w14:paraId="76839B2D" w14:textId="77777777" w:rsidR="002D7678" w:rsidRPr="009C0352" w:rsidRDefault="002D7678">
      <w:pPr>
        <w:spacing w:line="200" w:lineRule="exact"/>
        <w:rPr>
          <w:rFonts w:eastAsia="Times New Roman" w:cs="Times New Roman"/>
          <w:sz w:val="72"/>
        </w:rPr>
      </w:pPr>
    </w:p>
    <w:p w14:paraId="31E4FE7E" w14:textId="77777777" w:rsidR="002D7678" w:rsidRPr="009C0352" w:rsidRDefault="002D7678">
      <w:pPr>
        <w:spacing w:line="393" w:lineRule="exact"/>
        <w:rPr>
          <w:rFonts w:eastAsia="Times New Roman" w:cs="Times New Roman"/>
          <w:sz w:val="72"/>
        </w:rPr>
      </w:pPr>
    </w:p>
    <w:p w14:paraId="3903E60A" w14:textId="039A1BF4" w:rsidR="002D7678" w:rsidRPr="009C0352" w:rsidRDefault="002D7678">
      <w:pPr>
        <w:spacing w:line="0" w:lineRule="atLeast"/>
        <w:jc w:val="center"/>
      </w:pPr>
      <w:r w:rsidRPr="009C0352">
        <w:rPr>
          <w:rFonts w:eastAsia="Times New Roman" w:cs="Times New Roman"/>
        </w:rPr>
        <w:t xml:space="preserve">Praca: </w:t>
      </w:r>
      <w:r w:rsidR="00D8052F" w:rsidRPr="009C0352">
        <w:rPr>
          <w:rFonts w:eastAsia="Times New Roman" w:cs="Times New Roman"/>
        </w:rPr>
        <w:t>inżynierska</w:t>
      </w:r>
    </w:p>
    <w:p w14:paraId="659CE54C" w14:textId="77777777" w:rsidR="002D7678" w:rsidRPr="009C0352" w:rsidRDefault="002D7678">
      <w:pPr>
        <w:spacing w:line="138" w:lineRule="exact"/>
        <w:rPr>
          <w:rFonts w:eastAsia="Times New Roman" w:cs="Times New Roman"/>
        </w:rPr>
      </w:pPr>
    </w:p>
    <w:p w14:paraId="4F158261" w14:textId="789062F4" w:rsidR="002D7678" w:rsidRPr="009C0352" w:rsidRDefault="002D7678">
      <w:pPr>
        <w:spacing w:line="0" w:lineRule="atLeast"/>
        <w:jc w:val="center"/>
      </w:pPr>
      <w:r w:rsidRPr="009C0352">
        <w:rPr>
          <w:rFonts w:eastAsia="Times New Roman" w:cs="Times New Roman"/>
        </w:rPr>
        <w:t xml:space="preserve">Kierunek: </w:t>
      </w:r>
      <w:r w:rsidR="00D8052F" w:rsidRPr="009C0352">
        <w:rPr>
          <w:rFonts w:eastAsia="Times New Roman" w:cs="Times New Roman"/>
        </w:rPr>
        <w:t>Informatyka</w:t>
      </w:r>
    </w:p>
    <w:p w14:paraId="0737A10D" w14:textId="77777777" w:rsidR="002D7678" w:rsidRPr="009C0352" w:rsidRDefault="002D7678">
      <w:pPr>
        <w:spacing w:line="138" w:lineRule="exact"/>
        <w:rPr>
          <w:rFonts w:eastAsia="Times New Roman" w:cs="Times New Roman"/>
        </w:rPr>
      </w:pPr>
    </w:p>
    <w:p w14:paraId="7C2A3314" w14:textId="0F775D9B" w:rsidR="002D7678" w:rsidRPr="009C0352" w:rsidRDefault="002D7678">
      <w:pPr>
        <w:spacing w:line="0" w:lineRule="atLeast"/>
        <w:jc w:val="center"/>
      </w:pPr>
      <w:r w:rsidRPr="009C0352">
        <w:rPr>
          <w:rFonts w:eastAsia="Times New Roman" w:cs="Times New Roman"/>
        </w:rPr>
        <w:t xml:space="preserve">Specjalność: </w:t>
      </w:r>
      <w:r w:rsidR="00D8052F" w:rsidRPr="009C0352">
        <w:rPr>
          <w:rFonts w:eastAsia="Times New Roman" w:cs="Times New Roman"/>
        </w:rPr>
        <w:t>Programowanie</w:t>
      </w:r>
    </w:p>
    <w:p w14:paraId="14869E38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0B7088B0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77388035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5BFB2E40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4E2A4163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461B61A2" w14:textId="77777777" w:rsidR="002D7678" w:rsidRPr="009C0352" w:rsidRDefault="002D7678">
      <w:pPr>
        <w:spacing w:line="222" w:lineRule="exact"/>
        <w:rPr>
          <w:rFonts w:eastAsia="Times New Roman" w:cs="Times New Roman"/>
        </w:rPr>
      </w:pPr>
    </w:p>
    <w:p w14:paraId="237D688F" w14:textId="77777777" w:rsidR="002D7678" w:rsidRPr="009C0352" w:rsidRDefault="002D7678">
      <w:pPr>
        <w:spacing w:line="0" w:lineRule="atLeast"/>
        <w:jc w:val="right"/>
      </w:pPr>
      <w:r w:rsidRPr="009C0352">
        <w:rPr>
          <w:rFonts w:eastAsia="Times New Roman" w:cs="Times New Roman"/>
        </w:rPr>
        <w:t>Praca wykonana pod kierunkiem:</w:t>
      </w:r>
    </w:p>
    <w:p w14:paraId="1D20EE39" w14:textId="77777777" w:rsidR="002D7678" w:rsidRPr="009C0352" w:rsidRDefault="002D7678">
      <w:pPr>
        <w:spacing w:line="138" w:lineRule="exact"/>
        <w:rPr>
          <w:rFonts w:eastAsia="Times New Roman" w:cs="Times New Roman"/>
        </w:rPr>
      </w:pPr>
    </w:p>
    <w:p w14:paraId="135FC3FF" w14:textId="1BE8585C" w:rsidR="002D7678" w:rsidRPr="009C0352" w:rsidRDefault="00D8052F" w:rsidP="006C5502">
      <w:pPr>
        <w:spacing w:line="0" w:lineRule="atLeast"/>
        <w:jc w:val="right"/>
        <w:rPr>
          <w:rFonts w:eastAsia="Times New Roman" w:cs="Times New Roman"/>
        </w:rPr>
      </w:pPr>
      <w:r w:rsidRPr="009C0352">
        <w:rPr>
          <w:rFonts w:eastAsia="Times New Roman" w:cs="Times New Roman"/>
        </w:rPr>
        <w:t>Dr</w:t>
      </w:r>
      <w:r w:rsidR="00E47F2E" w:rsidRPr="009C0352">
        <w:rPr>
          <w:rFonts w:eastAsia="Times New Roman" w:cs="Times New Roman"/>
        </w:rPr>
        <w:t xml:space="preserve"> hab. Inż. Krzysztofa Pieczarki</w:t>
      </w:r>
    </w:p>
    <w:p w14:paraId="5BEEC575" w14:textId="77777777" w:rsidR="002D7678" w:rsidRPr="009C0352" w:rsidRDefault="002D7678">
      <w:pPr>
        <w:spacing w:line="200" w:lineRule="exact"/>
        <w:rPr>
          <w:rFonts w:eastAsia="Times New Roman" w:cs="Times New Roman"/>
        </w:rPr>
      </w:pPr>
    </w:p>
    <w:p w14:paraId="7219FFB4" w14:textId="77777777" w:rsidR="002D7678" w:rsidRPr="009C0352" w:rsidRDefault="002D7678">
      <w:pPr>
        <w:spacing w:line="376" w:lineRule="exact"/>
        <w:rPr>
          <w:rFonts w:eastAsia="Times New Roman" w:cs="Times New Roman"/>
        </w:rPr>
      </w:pPr>
    </w:p>
    <w:p w14:paraId="6A73934D" w14:textId="77777777" w:rsidR="002D7678" w:rsidRPr="009C0352" w:rsidRDefault="002D7678">
      <w:pPr>
        <w:spacing w:line="0" w:lineRule="atLeast"/>
        <w:ind w:right="40"/>
        <w:jc w:val="center"/>
      </w:pPr>
      <w:r w:rsidRPr="009C0352">
        <w:rPr>
          <w:rFonts w:eastAsia="Times New Roman" w:cs="Times New Roman"/>
          <w:i/>
          <w:sz w:val="31"/>
        </w:rPr>
        <w:t xml:space="preserve">Wrocław </w:t>
      </w:r>
      <w:r w:rsidR="006C5502" w:rsidRPr="009C0352">
        <w:rPr>
          <w:rFonts w:eastAsia="Times New Roman" w:cs="Times New Roman"/>
          <w:i/>
          <w:sz w:val="31"/>
        </w:rPr>
        <w:t>2023</w:t>
      </w:r>
    </w:p>
    <w:p w14:paraId="6EE6D500" w14:textId="77777777" w:rsidR="002D7678" w:rsidRPr="009C0352" w:rsidRDefault="002D7678">
      <w:pPr>
        <w:ind w:right="40"/>
        <w:jc w:val="center"/>
        <w:rPr>
          <w:rFonts w:eastAsia="Times New Roman" w:cs="Times New Roman"/>
          <w:i/>
          <w:szCs w:val="24"/>
        </w:rPr>
      </w:pPr>
    </w:p>
    <w:p w14:paraId="7B89CD56" w14:textId="77777777" w:rsidR="00E47F2E" w:rsidRPr="009C0352" w:rsidRDefault="00E47F2E">
      <w:pPr>
        <w:pStyle w:val="Nagwekspisutreci"/>
      </w:pPr>
      <w:r w:rsidRPr="009C0352">
        <w:t>Spis treści</w:t>
      </w:r>
    </w:p>
    <w:p w14:paraId="4FB3E472" w14:textId="400726A8" w:rsidR="00907046" w:rsidRPr="009C0352" w:rsidRDefault="006E7EBF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r w:rsidRPr="009C0352">
        <w:fldChar w:fldCharType="begin"/>
      </w:r>
      <w:r w:rsidRPr="009C0352">
        <w:instrText xml:space="preserve"> TOC \o "1-2" \h \z \u </w:instrText>
      </w:r>
      <w:r w:rsidRPr="009C0352">
        <w:fldChar w:fldCharType="separate"/>
      </w:r>
      <w:hyperlink w:anchor="_Toc130809207" w:history="1">
        <w:r w:rsidR="00907046" w:rsidRPr="009C0352">
          <w:rPr>
            <w:rStyle w:val="Hipercze"/>
            <w:noProof/>
          </w:rPr>
          <w:t>1. Wstęp</w:t>
        </w:r>
        <w:r w:rsidR="00907046" w:rsidRPr="009C0352">
          <w:rPr>
            <w:noProof/>
            <w:webHidden/>
          </w:rPr>
          <w:tab/>
        </w:r>
        <w:r w:rsidR="00907046" w:rsidRPr="009C0352">
          <w:rPr>
            <w:noProof/>
            <w:webHidden/>
          </w:rPr>
          <w:fldChar w:fldCharType="begin"/>
        </w:r>
        <w:r w:rsidR="00907046" w:rsidRPr="009C0352">
          <w:rPr>
            <w:noProof/>
            <w:webHidden/>
          </w:rPr>
          <w:instrText xml:space="preserve"> PAGEREF _Toc130809207 \h </w:instrText>
        </w:r>
        <w:r w:rsidR="00907046" w:rsidRPr="009C0352">
          <w:rPr>
            <w:noProof/>
            <w:webHidden/>
          </w:rPr>
        </w:r>
        <w:r w:rsidR="00907046" w:rsidRPr="009C0352">
          <w:rPr>
            <w:noProof/>
            <w:webHidden/>
          </w:rPr>
          <w:fldChar w:fldCharType="separate"/>
        </w:r>
        <w:r w:rsidR="00907046" w:rsidRPr="009C0352">
          <w:rPr>
            <w:noProof/>
            <w:webHidden/>
          </w:rPr>
          <w:t>3</w:t>
        </w:r>
        <w:r w:rsidR="00907046" w:rsidRPr="009C0352">
          <w:rPr>
            <w:noProof/>
            <w:webHidden/>
          </w:rPr>
          <w:fldChar w:fldCharType="end"/>
        </w:r>
      </w:hyperlink>
    </w:p>
    <w:p w14:paraId="434FD35D" w14:textId="4D81F83D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08" w:history="1">
        <w:r w:rsidRPr="009C0352">
          <w:rPr>
            <w:rStyle w:val="Hipercze"/>
            <w:noProof/>
          </w:rPr>
          <w:t>3. Zagadnienia Teoretyczne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_Toc130809208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4</w:t>
        </w:r>
        <w:r w:rsidRPr="009C0352">
          <w:rPr>
            <w:noProof/>
            <w:webHidden/>
          </w:rPr>
          <w:fldChar w:fldCharType="end"/>
        </w:r>
      </w:hyperlink>
    </w:p>
    <w:p w14:paraId="686C6A7A" w14:textId="5915F888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09" w:history="1">
        <w:r w:rsidRPr="009C0352">
          <w:rPr>
            <w:rStyle w:val="Hipercze"/>
            <w:noProof/>
          </w:rPr>
          <w:t>3.1 Wykorzystane technologie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_Toc130809209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4</w:t>
        </w:r>
        <w:r w:rsidRPr="009C0352">
          <w:rPr>
            <w:noProof/>
            <w:webHidden/>
          </w:rPr>
          <w:fldChar w:fldCharType="end"/>
        </w:r>
      </w:hyperlink>
    </w:p>
    <w:p w14:paraId="223DC667" w14:textId="08E23EE6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0" w:history="1">
        <w:r w:rsidRPr="009C0352">
          <w:rPr>
            <w:rStyle w:val="Hipercze"/>
            <w:noProof/>
          </w:rPr>
          <w:t>4. Część projektowa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_Toc130809210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7</w:t>
        </w:r>
        <w:r w:rsidRPr="009C0352">
          <w:rPr>
            <w:noProof/>
            <w:webHidden/>
          </w:rPr>
          <w:fldChar w:fldCharType="end"/>
        </w:r>
      </w:hyperlink>
    </w:p>
    <w:p w14:paraId="36F12F77" w14:textId="075CE3D9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1" w:history="1">
        <w:r w:rsidRPr="009C0352">
          <w:rPr>
            <w:rStyle w:val="Hipercze"/>
            <w:noProof/>
          </w:rPr>
          <w:t>4.1 Wymagania funkcjonalne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_Toc130809211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7</w:t>
        </w:r>
        <w:r w:rsidRPr="009C0352">
          <w:rPr>
            <w:noProof/>
            <w:webHidden/>
          </w:rPr>
          <w:fldChar w:fldCharType="end"/>
        </w:r>
      </w:hyperlink>
    </w:p>
    <w:p w14:paraId="5DB6BE19" w14:textId="57E4964D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2" w:history="1">
        <w:r w:rsidRPr="009C0352">
          <w:rPr>
            <w:rStyle w:val="Hipercze"/>
            <w:noProof/>
          </w:rPr>
          <w:t>4.2 Wymagania niefunkcjonalne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_Toc130809212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9</w:t>
        </w:r>
        <w:r w:rsidRPr="009C0352">
          <w:rPr>
            <w:noProof/>
            <w:webHidden/>
          </w:rPr>
          <w:fldChar w:fldCharType="end"/>
        </w:r>
      </w:hyperlink>
    </w:p>
    <w:p w14:paraId="46A7A511" w14:textId="2E34E706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3" w:history="1">
        <w:r w:rsidRPr="009C0352">
          <w:rPr>
            <w:rStyle w:val="Hipercze"/>
            <w:noProof/>
          </w:rPr>
          <w:t>4.3 Ograniczenia dziedzinowe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_Toc130809213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11</w:t>
        </w:r>
        <w:r w:rsidRPr="009C0352">
          <w:rPr>
            <w:noProof/>
            <w:webHidden/>
          </w:rPr>
          <w:fldChar w:fldCharType="end"/>
        </w:r>
      </w:hyperlink>
    </w:p>
    <w:p w14:paraId="28744ACE" w14:textId="12A2CBD7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4" w:history="1">
        <w:r w:rsidRPr="009C0352">
          <w:rPr>
            <w:rStyle w:val="Hipercze"/>
            <w:noProof/>
          </w:rPr>
          <w:t>5. Bezpieczeństwo aplikacji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_Toc130809214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11</w:t>
        </w:r>
        <w:r w:rsidRPr="009C0352">
          <w:rPr>
            <w:noProof/>
            <w:webHidden/>
          </w:rPr>
          <w:fldChar w:fldCharType="end"/>
        </w:r>
      </w:hyperlink>
    </w:p>
    <w:p w14:paraId="10667B35" w14:textId="08E11B10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5" w:history="1">
        <w:r w:rsidRPr="009C0352">
          <w:rPr>
            <w:rStyle w:val="Hipercze"/>
            <w:noProof/>
          </w:rPr>
          <w:t>5.1 Rodzaje ataków na aplikacje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_Toc130809215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11</w:t>
        </w:r>
        <w:r w:rsidRPr="009C0352">
          <w:rPr>
            <w:noProof/>
            <w:webHidden/>
          </w:rPr>
          <w:fldChar w:fldCharType="end"/>
        </w:r>
      </w:hyperlink>
    </w:p>
    <w:p w14:paraId="469166D6" w14:textId="319B64C2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6" w:history="1">
        <w:r w:rsidRPr="009C0352">
          <w:rPr>
            <w:rStyle w:val="Hipercze"/>
            <w:noProof/>
          </w:rPr>
          <w:t>5.2 Wykorzystane sposoby zabezpieczające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_Toc130809216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11</w:t>
        </w:r>
        <w:r w:rsidRPr="009C0352">
          <w:rPr>
            <w:noProof/>
            <w:webHidden/>
          </w:rPr>
          <w:fldChar w:fldCharType="end"/>
        </w:r>
      </w:hyperlink>
    </w:p>
    <w:p w14:paraId="5322FDA0" w14:textId="45334937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7" w:history="1">
        <w:r w:rsidRPr="009C0352">
          <w:rPr>
            <w:rStyle w:val="Hipercze"/>
            <w:noProof/>
          </w:rPr>
          <w:t>6. Graficzny interfejs użytkownika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_Toc130809217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11</w:t>
        </w:r>
        <w:r w:rsidRPr="009C0352">
          <w:rPr>
            <w:noProof/>
            <w:webHidden/>
          </w:rPr>
          <w:fldChar w:fldCharType="end"/>
        </w:r>
      </w:hyperlink>
    </w:p>
    <w:p w14:paraId="0068D3D2" w14:textId="3EF2C35B" w:rsidR="00907046" w:rsidRPr="009C0352" w:rsidRDefault="00907046">
      <w:pPr>
        <w:pStyle w:val="Spistreci1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9218" w:history="1">
        <w:r w:rsidRPr="009C0352">
          <w:rPr>
            <w:rStyle w:val="Hipercze"/>
            <w:noProof/>
          </w:rPr>
          <w:t>Bibliografia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_Toc130809218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19</w:t>
        </w:r>
        <w:r w:rsidRPr="009C0352">
          <w:rPr>
            <w:noProof/>
            <w:webHidden/>
          </w:rPr>
          <w:fldChar w:fldCharType="end"/>
        </w:r>
      </w:hyperlink>
    </w:p>
    <w:p w14:paraId="709757DF" w14:textId="5092D9F5" w:rsidR="00E47F2E" w:rsidRPr="009C0352" w:rsidRDefault="006E7EBF">
      <w:r w:rsidRPr="009C0352">
        <w:rPr>
          <w:rFonts w:cs="Mangal"/>
          <w:szCs w:val="18"/>
        </w:rPr>
        <w:fldChar w:fldCharType="end"/>
      </w:r>
    </w:p>
    <w:p w14:paraId="28864DA6" w14:textId="3A6FCF09" w:rsidR="00E47F2E" w:rsidRPr="009C0352" w:rsidRDefault="00E47F2E">
      <w:pPr>
        <w:spacing w:line="0" w:lineRule="atLeast"/>
        <w:ind w:right="40"/>
        <w:jc w:val="center"/>
      </w:pPr>
    </w:p>
    <w:p w14:paraId="40669506" w14:textId="3057A528" w:rsidR="002D7678" w:rsidRPr="009C0352" w:rsidRDefault="00E47F2E" w:rsidP="00495303">
      <w:pPr>
        <w:pStyle w:val="Nagwek1"/>
      </w:pPr>
      <w:r w:rsidRPr="009C0352">
        <w:br w:type="page"/>
      </w:r>
      <w:bookmarkStart w:id="1" w:name="_Toc130809207"/>
      <w:r w:rsidR="008033B7" w:rsidRPr="009C0352">
        <w:lastRenderedPageBreak/>
        <w:t>1. Wstęp</w:t>
      </w:r>
      <w:bookmarkEnd w:id="1"/>
    </w:p>
    <w:p w14:paraId="6B07AFD0" w14:textId="77777777" w:rsidR="00AA7CA1" w:rsidRPr="009C0352" w:rsidRDefault="00AA7CA1" w:rsidP="00AA7CA1">
      <w:r w:rsidRPr="009C0352">
        <w:t>Aplikacje bazodanowe są jednym z wielu narzędzi informatycznych, które umożliwiają zarządzanie bazami danych w sposób przyjazny dla użytkownika, najczęściej są tworzone z odpowiednimi interfejsami graficznymi ułatwiającymi pracę użytkownika. W dzisiejszych czasach, kiedy dane stały się jednym z najważniejszych zasobów przedsiębiorstw, to aplikacje te stały się wręcz niezbędne dla większości z branż, między innymi, w firmach produkcyjnych, posiadających techników, a co za tym idzie, posiadających magazyny utrzymania ruchu.</w:t>
      </w:r>
    </w:p>
    <w:p w14:paraId="20F0B553" w14:textId="77777777" w:rsidR="00AA7CA1" w:rsidRPr="009C0352" w:rsidRDefault="00AA7CA1" w:rsidP="00AA7CA1">
      <w:r w:rsidRPr="009C0352">
        <w:t>Magazyny te są miejscami, w których przechowywane są między innymi, części zamienne, materiały eksploatacyjne, ale i narzędzia służące do wykonywania napraw i konserwacji maszyn przemysłowych na terenie zakładu produkcyjnego. Zarządzanie tymi zasobami wymaga precyzyjnego planowania, kontroli stanu magazynu oraz podejmowania szybkich i skutecznych decyzji w przypadku wystąpienia awarii.</w:t>
      </w:r>
    </w:p>
    <w:p w14:paraId="7B31B362" w14:textId="29334D2A" w:rsidR="00EB28FF" w:rsidRPr="009C0352" w:rsidRDefault="00AA7CA1" w:rsidP="00AA7CA1">
      <w:r w:rsidRPr="009C0352">
        <w:t>W pracy inżynierskiej została udokumentowany proces stworzenia aplikacji bazodanowej, której zadaniem jest pomoc w zarządzaniu magazynem utrzymania ruchu. Przedstawiona aplikacja umożliwia wykonywanie niezbędnych operacji związanych z utrzymaniem magazynu, między innymi kontrolę i zapewnienie stanu części poprzez kompleksową obsługę zamówień między magazynem a dostawcami utworzonymi w bazie.</w:t>
      </w:r>
    </w:p>
    <w:p w14:paraId="05765F51" w14:textId="5CFB96A5" w:rsidR="00AA7CA1" w:rsidRPr="009C0352" w:rsidRDefault="00EB28FF" w:rsidP="00EB28FF">
      <w:pPr>
        <w:pStyle w:val="Nagwek1"/>
      </w:pPr>
      <w:r w:rsidRPr="009C0352">
        <w:br w:type="page"/>
      </w:r>
      <w:bookmarkStart w:id="2" w:name="_Toc130809208"/>
      <w:r w:rsidRPr="009C0352">
        <w:lastRenderedPageBreak/>
        <w:t>3. Zagadnienia Teoretyczne</w:t>
      </w:r>
      <w:bookmarkEnd w:id="2"/>
    </w:p>
    <w:p w14:paraId="3F38B5AC" w14:textId="39C2CF60" w:rsidR="002B591C" w:rsidRPr="009C0352" w:rsidRDefault="002B591C" w:rsidP="002B591C">
      <w:pPr>
        <w:pStyle w:val="Nagwek2"/>
      </w:pPr>
      <w:bookmarkStart w:id="3" w:name="_Toc130809209"/>
      <w:r w:rsidRPr="009C0352">
        <w:t>3.1 Wykorzystane technologie</w:t>
      </w:r>
      <w:bookmarkEnd w:id="3"/>
    </w:p>
    <w:p w14:paraId="56ED7451" w14:textId="2108929F" w:rsidR="00B43609" w:rsidRPr="009C0352" w:rsidRDefault="00B43609" w:rsidP="00B43609">
      <w:r w:rsidRPr="009C0352">
        <w:t>Projekt Aplikacji bazodanowej wspomagającej zarządzanie magazynem wykorzystuje najnowsze technologie używane w procesie tworzenia współczesnych aplikacji internetowych, mając na uwadze cel, jak i wymagania postawione do tego projektu, można pogrupować technologie te na trzy główne kategorie: Bazy danych, Front-end, Back-end.</w:t>
      </w:r>
    </w:p>
    <w:p w14:paraId="6F65AFA4" w14:textId="77777777" w:rsidR="00C67014" w:rsidRPr="009C0352" w:rsidRDefault="00C67014" w:rsidP="00C67014">
      <w:r w:rsidRPr="009C0352">
        <w:t>Bazy danych: MySQL to relacyjna baza danych, która jest jednym z najpopularniejszych systemów zarządzania bazami danych na świecie. MySQL jest darmową i otwarto-źródłową bazą danych, a jej popularność wynika z prostoty w obsłudze, a także wysokiej wydajności, oraz dużych możliwości skalowania.</w:t>
      </w:r>
    </w:p>
    <w:p w14:paraId="0052CC5C" w14:textId="2B100F2E" w:rsidR="00C67014" w:rsidRPr="009C0352" w:rsidRDefault="00C67014" w:rsidP="00C67014">
      <w:r w:rsidRPr="009C0352">
        <w:t>MySQL posiada wiele zalet, które czynią ją dobrym wyborem dla aplikacji biznesowych, dlatego też postawiłem właśnie na tę technologię w swoim projekcie, są to m.in.:</w:t>
      </w:r>
    </w:p>
    <w:p w14:paraId="31B00469" w14:textId="77777777" w:rsidR="00F0549A" w:rsidRPr="009C0352" w:rsidRDefault="00F0549A" w:rsidP="00F0549A">
      <w:r w:rsidRPr="009C0352">
        <w:t>•</w:t>
      </w:r>
      <w:r w:rsidRPr="009C0352">
        <w:tab/>
        <w:t>Wysoka wydajność: MySQL jest zoptymalizowany pod kątem wydajności i szybkości przetwarzania dużych ilości danych. Wykorzystuje zoptymalizowane algorytmy i struktury danych, co pozwala na szybkie wykonywanie zapytań.</w:t>
      </w:r>
    </w:p>
    <w:p w14:paraId="48A60A6F" w14:textId="77777777" w:rsidR="00F0549A" w:rsidRPr="009C0352" w:rsidRDefault="00F0549A" w:rsidP="00F0549A">
      <w:r w:rsidRPr="009C0352">
        <w:t>•</w:t>
      </w:r>
      <w:r w:rsidRPr="009C0352">
        <w:tab/>
        <w:t>Duża niezawodność: MySQL jest bardzo niezawodnym systemem, który oferuje możliwość replikacji, co zwiększa dostępność bazy danych i minimalizuje ryzyko utraty danych.</w:t>
      </w:r>
    </w:p>
    <w:p w14:paraId="24EB1972" w14:textId="77777777" w:rsidR="00F0549A" w:rsidRPr="009C0352" w:rsidRDefault="00F0549A" w:rsidP="00F0549A">
      <w:r w:rsidRPr="009C0352">
        <w:t>•</w:t>
      </w:r>
      <w:r w:rsidRPr="009C0352">
        <w:tab/>
        <w:t>Bezpieczeństwo: MySQL posiada wiele funkcjonalności związanych z bezpieczeństwem, takich jak mechanizmy uwierzytelniania i autoryzacji, szyfrowanie oraz audytowanie działań użytkowników.</w:t>
      </w:r>
    </w:p>
    <w:p w14:paraId="6A3BEB13" w14:textId="77777777" w:rsidR="00F0549A" w:rsidRPr="009C0352" w:rsidRDefault="00F0549A" w:rsidP="00F0549A">
      <w:r w:rsidRPr="009C0352">
        <w:t>•</w:t>
      </w:r>
      <w:r w:rsidRPr="009C0352">
        <w:tab/>
        <w:t>Dobra skalowalność: MySQL oferuje wiele możliwości skalowania, co pozwala na dopasowanie systemu do potrzeb aplikacji i zwiększenie jej wydajności.</w:t>
      </w:r>
    </w:p>
    <w:p w14:paraId="6EDA74A8" w14:textId="17B62EBE" w:rsidR="00C67014" w:rsidRPr="009C0352" w:rsidRDefault="00F0549A" w:rsidP="00F0549A">
      <w:r w:rsidRPr="009C0352">
        <w:t>•</w:t>
      </w:r>
      <w:r w:rsidRPr="009C0352">
        <w:tab/>
        <w:t>Dostęp do narzędzi: MySQL posiada wiele narzędzi i bibliotek do pracy z bazami danych, co ułatwia pracę programistom i administratorom baz danych.</w:t>
      </w:r>
    </w:p>
    <w:p w14:paraId="4391D3A2" w14:textId="77777777" w:rsidR="00CC3DA4" w:rsidRPr="009C0352" w:rsidRDefault="00CC3DA4" w:rsidP="00F0549A"/>
    <w:p w14:paraId="06A51697" w14:textId="77777777" w:rsidR="00CC3DA4" w:rsidRPr="009C0352" w:rsidRDefault="00CC3DA4" w:rsidP="00CC3DA4">
      <w:pPr>
        <w:ind w:firstLine="720"/>
      </w:pPr>
      <w:r w:rsidRPr="009C0352">
        <w:t>W swojej aplikacji wykorzystałem MYSQL jako główny system zarządzania bazami danych. Baza danych zawiera tabele z takimi danymi jak: użytkownicy, materiały, dostawcy, zamówienia, klucze bezpieczeństwa i inne, które są wykorzystywane w aplikacji do przetwarzania i wyświetlania informacji dla użytkowników. Schemat bazy danych został stworzony w programie MYSQL Workbench w wersji 8.0.32, co pozwoliło na optymalne projektowanie i wizualizację struktury bazy danych. Dzięki MySQL, moja aplikacja jest szybka, niezawodna i bezpieczna.</w:t>
      </w:r>
    </w:p>
    <w:p w14:paraId="066043F3" w14:textId="77777777" w:rsidR="00CC3DA4" w:rsidRPr="009C0352" w:rsidRDefault="00CC3DA4" w:rsidP="00CC3DA4">
      <w:r w:rsidRPr="009C0352">
        <w:lastRenderedPageBreak/>
        <w:t>Back-end to część aplikacji internetowej, która odpowiedzialna jest za przetwarzanie danych i logikę biznesową. To serwerowa strona aplikacji, która jest niewidoczna dla użytkownika końcowego i działa w tle. Back-end zajmuje się obsługą żądań HTTP, interakcją z bazami danych, autoryzacją i uwierzytelnieniem użytkowników oraz zabezpieczeniem aplikacji przed atakami.</w:t>
      </w:r>
    </w:p>
    <w:p w14:paraId="361B7162" w14:textId="77777777" w:rsidR="00CC3DA4" w:rsidRPr="009C0352" w:rsidRDefault="00CC3DA4" w:rsidP="00CC3DA4">
      <w:r w:rsidRPr="009C0352">
        <w:t xml:space="preserve">Back-end często jest tworzony w językach programowania takich jak Java, PHP, </w:t>
      </w:r>
      <w:proofErr w:type="spellStart"/>
      <w:r w:rsidRPr="009C0352">
        <w:t>Python</w:t>
      </w:r>
      <w:proofErr w:type="spellEnd"/>
      <w:r w:rsidRPr="009C0352">
        <w:t>, Ruby, czy JavaScript. W dzisiejszych czasach coraz częściej wykorzystuje się frameworki, które ułatwiają pracę programistom, do najpopularniejszych frameworków należą: Spring, Django, Ruby on Rails, czy Express.js.</w:t>
      </w:r>
    </w:p>
    <w:p w14:paraId="55D9879B" w14:textId="77777777" w:rsidR="00CC3DA4" w:rsidRPr="009C0352" w:rsidRDefault="00CC3DA4" w:rsidP="00CC3DA4">
      <w:r w:rsidRPr="009C0352">
        <w:t>Back-end jest bardzo ważnym elementem aplikacji internetowych, ponieważ odpowiada za poprawne funkcjonowanie aplikacji i zabezpieczenia przed atakami.</w:t>
      </w:r>
    </w:p>
    <w:p w14:paraId="39440613" w14:textId="1F530FD6" w:rsidR="00CC3DA4" w:rsidRPr="009C0352" w:rsidRDefault="00CC3DA4" w:rsidP="00CC3DA4">
      <w:r w:rsidRPr="009C0352">
        <w:t xml:space="preserve">W swojej aplikacji wykorzystałem framework Spring, jest on stworzony do aplikacji pisanych w języku Java. Został zaprojektowany tak, aby uprościć rozwój oprogramowania poprzez zapewnienie gotowych komponentów do konfiguracji aplikacji. Spring umożliwia wstrzykiwanie zależności, czyli umieszczanie zależności między klasami w plikach konfiguracyjnych, co pozwala na zmniejszenie skomplikowania kodu aplikacji. Ponadto, Spring oferuje wiele narzędzi takich jak Spring Data, Spring Security czy Spring </w:t>
      </w:r>
      <w:proofErr w:type="spellStart"/>
      <w:r w:rsidRPr="009C0352">
        <w:t>Boot</w:t>
      </w:r>
      <w:proofErr w:type="spellEnd"/>
      <w:r w:rsidRPr="009C0352">
        <w:t>, które umożliwiają znaczne prostsze i optymalne tworzenie aplikacji.</w:t>
      </w:r>
    </w:p>
    <w:p w14:paraId="3A064E64" w14:textId="77777777" w:rsidR="00212988" w:rsidRPr="009C0352" w:rsidRDefault="00212988" w:rsidP="00212988">
      <w:r w:rsidRPr="009C0352">
        <w:t>Dodatkowo skorzystałem z narzędzia Maven, które służy do zarządzania projektami w języku Java i pozwala na zarządzanie bibliotekami, budowanie aplikacji testowanie i wdrażanie. Maven wykorzystuje plik pom.xml, który zawiera informacje o projekcie, w tym zależności, plug-</w:t>
      </w:r>
      <w:proofErr w:type="spellStart"/>
      <w:r w:rsidRPr="009C0352">
        <w:t>iny</w:t>
      </w:r>
      <w:proofErr w:type="spellEnd"/>
      <w:r w:rsidRPr="009C0352">
        <w:t xml:space="preserve"> i konfiguracje.</w:t>
      </w:r>
    </w:p>
    <w:p w14:paraId="1EFA1BC3" w14:textId="77777777" w:rsidR="00212988" w:rsidRPr="009C0352" w:rsidRDefault="00212988" w:rsidP="00212988">
      <w:r w:rsidRPr="009C0352">
        <w:t>W projekcie aplikacji mojej pracy zostały wykorzystane następujące biblioteki:</w:t>
      </w:r>
    </w:p>
    <w:p w14:paraId="7C07BB9D" w14:textId="77777777" w:rsidR="00212988" w:rsidRPr="009C0352" w:rsidRDefault="00212988" w:rsidP="00212988">
      <w:r w:rsidRPr="009C0352">
        <w:t>•</w:t>
      </w:r>
      <w:r w:rsidRPr="009C0352">
        <w:tab/>
        <w:t>„spring-</w:t>
      </w:r>
      <w:proofErr w:type="spellStart"/>
      <w:r w:rsidRPr="009C0352">
        <w:t>boot</w:t>
      </w:r>
      <w:proofErr w:type="spellEnd"/>
      <w:r w:rsidRPr="009C0352">
        <w:t>-starter-data-</w:t>
      </w:r>
      <w:proofErr w:type="spellStart"/>
      <w:r w:rsidRPr="009C0352">
        <w:t>jpa</w:t>
      </w:r>
      <w:proofErr w:type="spellEnd"/>
      <w:r w:rsidRPr="009C0352">
        <w:t xml:space="preserve">” – umożliwia korzystanie z JPA do komunikacji z bazą </w:t>
      </w:r>
      <w:proofErr w:type="spellStart"/>
      <w:r w:rsidRPr="009C0352">
        <w:t>danychw</w:t>
      </w:r>
      <w:proofErr w:type="spellEnd"/>
      <w:r w:rsidRPr="009C0352">
        <w:t xml:space="preserve"> ramach </w:t>
      </w:r>
      <w:proofErr w:type="spellStart"/>
      <w:r w:rsidRPr="009C0352">
        <w:t>frameworka</w:t>
      </w:r>
      <w:proofErr w:type="spellEnd"/>
      <w:r w:rsidRPr="009C0352">
        <w:t xml:space="preserve"> Spring </w:t>
      </w:r>
      <w:proofErr w:type="spellStart"/>
      <w:r w:rsidRPr="009C0352">
        <w:t>Boot</w:t>
      </w:r>
      <w:proofErr w:type="spellEnd"/>
    </w:p>
    <w:p w14:paraId="4FB56394" w14:textId="77777777" w:rsidR="00212988" w:rsidRPr="009C0352" w:rsidRDefault="00212988" w:rsidP="00212988">
      <w:r w:rsidRPr="009C0352">
        <w:t>•</w:t>
      </w:r>
      <w:r w:rsidRPr="009C0352">
        <w:tab/>
        <w:t>„spring-</w:t>
      </w:r>
      <w:proofErr w:type="spellStart"/>
      <w:r w:rsidRPr="009C0352">
        <w:t>boot</w:t>
      </w:r>
      <w:proofErr w:type="spellEnd"/>
      <w:r w:rsidRPr="009C0352">
        <w:t>-starter-data-</w:t>
      </w:r>
      <w:proofErr w:type="spellStart"/>
      <w:r w:rsidRPr="009C0352">
        <w:t>rest</w:t>
      </w:r>
      <w:proofErr w:type="spellEnd"/>
      <w:r w:rsidRPr="009C0352">
        <w:t xml:space="preserve">” – pozwala na stworzenie interfejsu </w:t>
      </w:r>
      <w:proofErr w:type="spellStart"/>
      <w:r w:rsidRPr="009C0352">
        <w:t>RESTful</w:t>
      </w:r>
      <w:proofErr w:type="spellEnd"/>
      <w:r w:rsidRPr="009C0352">
        <w:t xml:space="preserve"> API na bazie repozytoriów JPA.</w:t>
      </w:r>
    </w:p>
    <w:p w14:paraId="7CBA142E" w14:textId="77777777" w:rsidR="00212988" w:rsidRPr="009C0352" w:rsidRDefault="00212988" w:rsidP="00212988">
      <w:r w:rsidRPr="009C0352">
        <w:t>•</w:t>
      </w:r>
      <w:r w:rsidRPr="009C0352">
        <w:tab/>
        <w:t>„spring-</w:t>
      </w:r>
      <w:proofErr w:type="spellStart"/>
      <w:r w:rsidRPr="009C0352">
        <w:t>boot</w:t>
      </w:r>
      <w:proofErr w:type="spellEnd"/>
      <w:r w:rsidRPr="009C0352">
        <w:t>-starter-mail” – zapewnia narzędzie do wysyłania wiadomości e-mail z aplikacji.</w:t>
      </w:r>
    </w:p>
    <w:p w14:paraId="09A52CBD" w14:textId="77777777" w:rsidR="00212988" w:rsidRPr="009C0352" w:rsidRDefault="00212988" w:rsidP="00212988">
      <w:r w:rsidRPr="009C0352">
        <w:t>•</w:t>
      </w:r>
      <w:r w:rsidRPr="009C0352">
        <w:tab/>
        <w:t>„spring-</w:t>
      </w:r>
      <w:proofErr w:type="spellStart"/>
      <w:r w:rsidRPr="009C0352">
        <w:t>boot</w:t>
      </w:r>
      <w:proofErr w:type="spellEnd"/>
      <w:r w:rsidRPr="009C0352">
        <w:t>-starter-</w:t>
      </w:r>
      <w:proofErr w:type="spellStart"/>
      <w:r w:rsidRPr="009C0352">
        <w:t>security</w:t>
      </w:r>
      <w:proofErr w:type="spellEnd"/>
      <w:r w:rsidRPr="009C0352">
        <w:t xml:space="preserve">” – umożliwia integrację z </w:t>
      </w:r>
      <w:proofErr w:type="spellStart"/>
      <w:r w:rsidRPr="009C0352">
        <w:t>frameworkiem</w:t>
      </w:r>
      <w:proofErr w:type="spellEnd"/>
      <w:r w:rsidRPr="009C0352">
        <w:t xml:space="preserve"> Spring Security, zapewniającym zabezpieczenia w aplikacji.</w:t>
      </w:r>
    </w:p>
    <w:p w14:paraId="20B2043C" w14:textId="77777777" w:rsidR="00212988" w:rsidRPr="009C0352" w:rsidRDefault="00212988" w:rsidP="00212988">
      <w:r w:rsidRPr="009C0352">
        <w:t>•</w:t>
      </w:r>
      <w:r w:rsidRPr="009C0352">
        <w:tab/>
        <w:t>„spring-</w:t>
      </w:r>
      <w:proofErr w:type="spellStart"/>
      <w:r w:rsidRPr="009C0352">
        <w:t>boot</w:t>
      </w:r>
      <w:proofErr w:type="spellEnd"/>
      <w:r w:rsidRPr="009C0352">
        <w:t>-starter-</w:t>
      </w:r>
      <w:proofErr w:type="spellStart"/>
      <w:r w:rsidRPr="009C0352">
        <w:t>thymeleaf</w:t>
      </w:r>
      <w:proofErr w:type="spellEnd"/>
      <w:r w:rsidRPr="009C0352">
        <w:t xml:space="preserve">” – bibliotek do generowania widoków HTML z wykorzystaniem silnika szablonów </w:t>
      </w:r>
      <w:proofErr w:type="spellStart"/>
      <w:r w:rsidRPr="009C0352">
        <w:t>Thymyleaf</w:t>
      </w:r>
      <w:proofErr w:type="spellEnd"/>
      <w:r w:rsidRPr="009C0352">
        <w:t>.</w:t>
      </w:r>
    </w:p>
    <w:p w14:paraId="685946C3" w14:textId="77777777" w:rsidR="00212988" w:rsidRPr="009C0352" w:rsidRDefault="00212988" w:rsidP="00212988">
      <w:r w:rsidRPr="009C0352">
        <w:lastRenderedPageBreak/>
        <w:t>•</w:t>
      </w:r>
      <w:r w:rsidRPr="009C0352">
        <w:tab/>
        <w:t xml:space="preserve">„thymeleaf-extras-springsecurity6” - biblioteka dodatkowych </w:t>
      </w:r>
      <w:proofErr w:type="spellStart"/>
      <w:r w:rsidRPr="009C0352">
        <w:t>tagów</w:t>
      </w:r>
      <w:proofErr w:type="spellEnd"/>
      <w:r w:rsidRPr="009C0352">
        <w:t xml:space="preserve"> </w:t>
      </w:r>
      <w:proofErr w:type="spellStart"/>
      <w:r w:rsidRPr="009C0352">
        <w:t>Thymeleaf</w:t>
      </w:r>
      <w:proofErr w:type="spellEnd"/>
      <w:r w:rsidRPr="009C0352">
        <w:t xml:space="preserve"> umożliwiających integrację z Spring Security.</w:t>
      </w:r>
    </w:p>
    <w:p w14:paraId="43FCA64B" w14:textId="77777777" w:rsidR="00212988" w:rsidRPr="009C0352" w:rsidRDefault="00212988" w:rsidP="00212988">
      <w:r w:rsidRPr="009C0352">
        <w:t>•</w:t>
      </w:r>
      <w:r w:rsidRPr="009C0352">
        <w:tab/>
        <w:t>“</w:t>
      </w:r>
      <w:proofErr w:type="spellStart"/>
      <w:r w:rsidRPr="009C0352">
        <w:t>mysql</w:t>
      </w:r>
      <w:proofErr w:type="spellEnd"/>
      <w:r w:rsidRPr="009C0352">
        <w:t>-</w:t>
      </w:r>
      <w:proofErr w:type="spellStart"/>
      <w:r w:rsidRPr="009C0352">
        <w:t>connector</w:t>
      </w:r>
      <w:proofErr w:type="spellEnd"/>
      <w:r w:rsidRPr="009C0352">
        <w:t>-j” - sterownik JDBC (Java Database Connectivity) dla bazy danych MySQL.</w:t>
      </w:r>
    </w:p>
    <w:p w14:paraId="4E8463F6" w14:textId="77777777" w:rsidR="00212988" w:rsidRPr="009C0352" w:rsidRDefault="00212988" w:rsidP="00212988">
      <w:r w:rsidRPr="009C0352">
        <w:t>•</w:t>
      </w:r>
      <w:r w:rsidRPr="009C0352">
        <w:tab/>
        <w:t>„</w:t>
      </w:r>
      <w:proofErr w:type="spellStart"/>
      <w:r w:rsidRPr="009C0352">
        <w:t>lombok</w:t>
      </w:r>
      <w:proofErr w:type="spellEnd"/>
      <w:r w:rsidRPr="009C0352">
        <w:t xml:space="preserve">” - biblioteka umożliwiająca generowanie kodu źródłowego, takiego jak gettery, </w:t>
      </w:r>
      <w:proofErr w:type="spellStart"/>
      <w:r w:rsidRPr="009C0352">
        <w:t>settery</w:t>
      </w:r>
      <w:proofErr w:type="spellEnd"/>
      <w:r w:rsidRPr="009C0352">
        <w:t xml:space="preserve"> i </w:t>
      </w:r>
      <w:proofErr w:type="spellStart"/>
      <w:r w:rsidRPr="009C0352">
        <w:t>konstruktory</w:t>
      </w:r>
      <w:proofErr w:type="spellEnd"/>
      <w:r w:rsidRPr="009C0352">
        <w:t>, na podstawie adnotacji.</w:t>
      </w:r>
    </w:p>
    <w:p w14:paraId="47FBB09B" w14:textId="77777777" w:rsidR="00212988" w:rsidRPr="009C0352" w:rsidRDefault="00212988" w:rsidP="00212988">
      <w:r w:rsidRPr="009C0352">
        <w:t>•</w:t>
      </w:r>
      <w:r w:rsidRPr="009C0352">
        <w:tab/>
        <w:t>„spring-</w:t>
      </w:r>
      <w:proofErr w:type="spellStart"/>
      <w:r w:rsidRPr="009C0352">
        <w:t>boot</w:t>
      </w:r>
      <w:proofErr w:type="spellEnd"/>
      <w:r w:rsidRPr="009C0352">
        <w:t xml:space="preserve">-starter-test” - umożliwia pisanie testów jednostkowych w ramach </w:t>
      </w:r>
      <w:proofErr w:type="spellStart"/>
      <w:r w:rsidRPr="009C0352">
        <w:t>frameworka</w:t>
      </w:r>
      <w:proofErr w:type="spellEnd"/>
      <w:r w:rsidRPr="009C0352">
        <w:t xml:space="preserve"> Spring </w:t>
      </w:r>
      <w:proofErr w:type="spellStart"/>
      <w:r w:rsidRPr="009C0352">
        <w:t>Boot</w:t>
      </w:r>
      <w:proofErr w:type="spellEnd"/>
      <w:r w:rsidRPr="009C0352">
        <w:t>.</w:t>
      </w:r>
    </w:p>
    <w:p w14:paraId="1DB2F4CA" w14:textId="77777777" w:rsidR="00212988" w:rsidRPr="009C0352" w:rsidRDefault="00212988" w:rsidP="00212988">
      <w:r w:rsidRPr="009C0352">
        <w:t>•</w:t>
      </w:r>
      <w:r w:rsidRPr="009C0352">
        <w:tab/>
        <w:t>„spring-</w:t>
      </w:r>
      <w:proofErr w:type="spellStart"/>
      <w:r w:rsidRPr="009C0352">
        <w:t>security</w:t>
      </w:r>
      <w:proofErr w:type="spellEnd"/>
      <w:r w:rsidRPr="009C0352">
        <w:t>-test” - biblioteka do testowania funkcjonalności związanych z zabezpieczeniami w aplikacji.</w:t>
      </w:r>
    </w:p>
    <w:p w14:paraId="7565B1FC" w14:textId="77777777" w:rsidR="00212988" w:rsidRPr="009C0352" w:rsidRDefault="00212988" w:rsidP="00212988">
      <w:r w:rsidRPr="009C0352">
        <w:t>•</w:t>
      </w:r>
      <w:r w:rsidRPr="009C0352">
        <w:tab/>
        <w:t>„</w:t>
      </w:r>
      <w:proofErr w:type="spellStart"/>
      <w:r w:rsidRPr="009C0352">
        <w:t>validation-api</w:t>
      </w:r>
      <w:proofErr w:type="spellEnd"/>
      <w:r w:rsidRPr="009C0352">
        <w:t>” - pozwala na walidację danych wejściowych w aplikacji.</w:t>
      </w:r>
    </w:p>
    <w:p w14:paraId="596A111F" w14:textId="77777777" w:rsidR="00212988" w:rsidRPr="009C0352" w:rsidRDefault="00212988" w:rsidP="00212988">
      <w:r w:rsidRPr="009C0352">
        <w:t>•</w:t>
      </w:r>
      <w:r w:rsidRPr="009C0352">
        <w:tab/>
        <w:t>„</w:t>
      </w:r>
      <w:proofErr w:type="spellStart"/>
      <w:r w:rsidRPr="009C0352">
        <w:t>mapstruct</w:t>
      </w:r>
      <w:proofErr w:type="spellEnd"/>
      <w:r w:rsidRPr="009C0352">
        <w:t>” - biblioteka umożliwiająca łatwe mapowanie pomiędzy obiektami różnych klas.</w:t>
      </w:r>
    </w:p>
    <w:p w14:paraId="551FC6C6" w14:textId="77777777" w:rsidR="00212988" w:rsidRPr="009C0352" w:rsidRDefault="00212988" w:rsidP="00212988">
      <w:r w:rsidRPr="009C0352">
        <w:t>•</w:t>
      </w:r>
      <w:r w:rsidRPr="009C0352">
        <w:tab/>
        <w:t>„</w:t>
      </w:r>
      <w:proofErr w:type="spellStart"/>
      <w:r w:rsidRPr="009C0352">
        <w:t>jjwt-jackson</w:t>
      </w:r>
      <w:proofErr w:type="spellEnd"/>
      <w:r w:rsidRPr="009C0352">
        <w:t xml:space="preserve">, </w:t>
      </w:r>
      <w:proofErr w:type="spellStart"/>
      <w:r w:rsidRPr="009C0352">
        <w:t>jjwt-impl</w:t>
      </w:r>
      <w:proofErr w:type="spellEnd"/>
      <w:r w:rsidRPr="009C0352">
        <w:t xml:space="preserve">, </w:t>
      </w:r>
      <w:proofErr w:type="spellStart"/>
      <w:r w:rsidRPr="009C0352">
        <w:t>jjwt-api</w:t>
      </w:r>
      <w:proofErr w:type="spellEnd"/>
      <w:r w:rsidRPr="009C0352">
        <w:t xml:space="preserve">” - biblioteki do tworzenia i weryfikowania </w:t>
      </w:r>
      <w:proofErr w:type="spellStart"/>
      <w:r w:rsidRPr="009C0352">
        <w:t>tokenów</w:t>
      </w:r>
      <w:proofErr w:type="spellEnd"/>
      <w:r w:rsidRPr="009C0352">
        <w:t xml:space="preserve"> JWT (JSON Web </w:t>
      </w:r>
      <w:proofErr w:type="spellStart"/>
      <w:r w:rsidRPr="009C0352">
        <w:t>Tokens</w:t>
      </w:r>
      <w:proofErr w:type="spellEnd"/>
      <w:r w:rsidRPr="009C0352">
        <w:t>) w aplikacji.</w:t>
      </w:r>
    </w:p>
    <w:p w14:paraId="3F198514" w14:textId="77777777" w:rsidR="00212988" w:rsidRPr="009C0352" w:rsidRDefault="00212988" w:rsidP="00212988">
      <w:r w:rsidRPr="009C0352">
        <w:t>•</w:t>
      </w:r>
      <w:r w:rsidRPr="009C0352">
        <w:tab/>
        <w:t>„spring-</w:t>
      </w:r>
      <w:proofErr w:type="spellStart"/>
      <w:r w:rsidRPr="009C0352">
        <w:t>boot</w:t>
      </w:r>
      <w:proofErr w:type="spellEnd"/>
      <w:r w:rsidRPr="009C0352">
        <w:t>-starter-</w:t>
      </w:r>
      <w:proofErr w:type="spellStart"/>
      <w:r w:rsidRPr="009C0352">
        <w:t>validation</w:t>
      </w:r>
      <w:proofErr w:type="spellEnd"/>
      <w:r w:rsidRPr="009C0352">
        <w:t>” - umożliwia walidację danych wejściowych w aplikacji.</w:t>
      </w:r>
    </w:p>
    <w:p w14:paraId="5113205D" w14:textId="77777777" w:rsidR="00212988" w:rsidRPr="009C0352" w:rsidRDefault="00212988" w:rsidP="00212988"/>
    <w:p w14:paraId="65CD704A" w14:textId="77777777" w:rsidR="00212988" w:rsidRPr="009C0352" w:rsidRDefault="00212988" w:rsidP="00212988">
      <w:r w:rsidRPr="009C0352">
        <w:tab/>
        <w:t>Front-end to część aplikacji, która jest bezpośrednio widoczna i interaktywna dla użytkownika. Odpowiada ona za prezentację i interakcję z danymi pobranymi z Back-endu. W przypadku aplikacji internetowych Front-end to przede wszystkim kod HTML, CSS i JavaScript</w:t>
      </w:r>
    </w:p>
    <w:p w14:paraId="1559C54A" w14:textId="77777777" w:rsidR="00212988" w:rsidRPr="009C0352" w:rsidRDefault="00212988" w:rsidP="00212988">
      <w:r w:rsidRPr="009C0352">
        <w:t>Angular to jedna z popularnych technologii Front-endowych wykorzystywanych do tworzenia aplikacji internetowych. Jest to framework, który umożliwia łatwe i efektywne tworzenie aplikacji jednostronicowych, tzw. SPA. W Angularze wykorzystuje się TypeScript - nadzbiór języka JavaScript, co pozwala na bardziej czytelny i bezpieczniejszy kod.</w:t>
      </w:r>
    </w:p>
    <w:p w14:paraId="75CB82BF" w14:textId="6CDA305D" w:rsidR="00212988" w:rsidRPr="009C0352" w:rsidRDefault="00212988" w:rsidP="00212988">
      <w:r w:rsidRPr="009C0352">
        <w:t>Bootstrap to popularny framework CSS, który umożliwia łatwe i szybkie tworzenie responsywnych stron internetowych. Bootstrap dostarcza gotowe komponenty takie jak przyciski, menu, formularze, itp., co pozwala na oszczędność czasu w procesie tworzenia interfejsu użytkownika. Wykorzystanie Angular z dodatkiem Bootstrap w aplikacji pozwoliło na stworzenie responsywnego i intuicyjnego interfejsu użytkownika, który umożliwia łatwe i intuicyjne korzystanie z funkcjonalności oferowanych przez aplikację.</w:t>
      </w:r>
    </w:p>
    <w:p w14:paraId="50F1F1E8" w14:textId="00ABDF1C" w:rsidR="00212988" w:rsidRPr="009C0352" w:rsidRDefault="00212988" w:rsidP="00212988">
      <w:pPr>
        <w:pStyle w:val="Nagwek1"/>
      </w:pPr>
      <w:r w:rsidRPr="009C0352">
        <w:br w:type="page"/>
      </w:r>
      <w:bookmarkStart w:id="4" w:name="_Toc130809210"/>
      <w:r w:rsidRPr="009C0352">
        <w:lastRenderedPageBreak/>
        <w:t>4. Część pro</w:t>
      </w:r>
      <w:r w:rsidR="009832B0" w:rsidRPr="009C0352">
        <w:t>jektowa</w:t>
      </w:r>
      <w:bookmarkEnd w:id="4"/>
    </w:p>
    <w:p w14:paraId="3BB9D28D" w14:textId="00A20373" w:rsidR="009832B0" w:rsidRPr="009C0352" w:rsidRDefault="009832B0" w:rsidP="009832B0">
      <w:pPr>
        <w:pStyle w:val="Nagwek2"/>
      </w:pPr>
      <w:bookmarkStart w:id="5" w:name="_Toc130809211"/>
      <w:r w:rsidRPr="009C0352">
        <w:t>4.1 Wymagania funkcjonalne</w:t>
      </w:r>
      <w:bookmarkEnd w:id="5"/>
    </w:p>
    <w:p w14:paraId="6F239FF2" w14:textId="77777777" w:rsidR="00254EF3" w:rsidRPr="009C0352" w:rsidRDefault="00254EF3" w:rsidP="00254EF3">
      <w:r w:rsidRPr="009C0352">
        <w:t>Aplikacja internetowa z wykorzystanymi technologiami daje możliwość wykonywania niżej wymienionych funkcjonalności:</w:t>
      </w:r>
    </w:p>
    <w:p w14:paraId="44BBF489" w14:textId="77777777" w:rsidR="00254EF3" w:rsidRPr="009C0352" w:rsidRDefault="00254EF3" w:rsidP="00254EF3"/>
    <w:p w14:paraId="79A0FBB7" w14:textId="77777777" w:rsidR="00254EF3" w:rsidRPr="009C0352" w:rsidRDefault="00254EF3" w:rsidP="00254EF3">
      <w:r w:rsidRPr="009C0352">
        <w:t>Wymagania związane z użytkownikami:</w:t>
      </w:r>
    </w:p>
    <w:p w14:paraId="2FE5946B" w14:textId="77777777" w:rsidR="00254EF3" w:rsidRPr="009C0352" w:rsidRDefault="00254EF3" w:rsidP="00254EF3">
      <w:r w:rsidRPr="009C0352">
        <w:t>•</w:t>
      </w:r>
      <w:r w:rsidRPr="009C0352">
        <w:tab/>
        <w:t>Utworzenie / zmiana / zablokowanie użytkownika</w:t>
      </w:r>
    </w:p>
    <w:p w14:paraId="157B86F2" w14:textId="77777777" w:rsidR="00254EF3" w:rsidRPr="009C0352" w:rsidRDefault="00254EF3" w:rsidP="00254EF3">
      <w:r w:rsidRPr="009C0352">
        <w:t>•</w:t>
      </w:r>
      <w:r w:rsidRPr="009C0352">
        <w:tab/>
        <w:t>Wymagania związane z materiałami:</w:t>
      </w:r>
    </w:p>
    <w:p w14:paraId="3EF49CA0" w14:textId="77777777" w:rsidR="00254EF3" w:rsidRPr="009C0352" w:rsidRDefault="00254EF3" w:rsidP="00254EF3">
      <w:r w:rsidRPr="009C0352">
        <w:t>•</w:t>
      </w:r>
      <w:r w:rsidRPr="009C0352">
        <w:tab/>
        <w:t>Utworzenie/modyfikacja/zablokowanie materiału,</w:t>
      </w:r>
    </w:p>
    <w:p w14:paraId="49296E21" w14:textId="77777777" w:rsidR="00254EF3" w:rsidRPr="009C0352" w:rsidRDefault="00254EF3" w:rsidP="00254EF3">
      <w:r w:rsidRPr="009C0352">
        <w:t>•</w:t>
      </w:r>
      <w:r w:rsidRPr="009C0352">
        <w:tab/>
        <w:t>Utworzenie unikalnego identyfikatora materiału,</w:t>
      </w:r>
    </w:p>
    <w:p w14:paraId="5572D72E" w14:textId="77777777" w:rsidR="00254EF3" w:rsidRPr="009C0352" w:rsidRDefault="00254EF3" w:rsidP="00254EF3">
      <w:r w:rsidRPr="009C0352">
        <w:t>•</w:t>
      </w:r>
      <w:r w:rsidRPr="009C0352">
        <w:tab/>
        <w:t>Utworzenie / modyfikacja / usunięcie numeru wewnętrznego materiału,</w:t>
      </w:r>
    </w:p>
    <w:p w14:paraId="31B5EED5" w14:textId="77777777" w:rsidR="00254EF3" w:rsidRPr="009C0352" w:rsidRDefault="00254EF3" w:rsidP="00254EF3">
      <w:r w:rsidRPr="009C0352">
        <w:t>•</w:t>
      </w:r>
      <w:r w:rsidRPr="009C0352">
        <w:tab/>
        <w:t>Utworzenie / modyfikacja nazwy materiału,</w:t>
      </w:r>
    </w:p>
    <w:p w14:paraId="2B98232B" w14:textId="77777777" w:rsidR="00254EF3" w:rsidRPr="009C0352" w:rsidRDefault="00254EF3" w:rsidP="00254EF3">
      <w:r w:rsidRPr="009C0352">
        <w:t>•</w:t>
      </w:r>
      <w:r w:rsidRPr="009C0352">
        <w:tab/>
        <w:t>Utworzenie / zmiana stanu magazynowego materiału,</w:t>
      </w:r>
    </w:p>
    <w:p w14:paraId="0689EE88" w14:textId="77777777" w:rsidR="00254EF3" w:rsidRPr="009C0352" w:rsidRDefault="00254EF3" w:rsidP="00254EF3">
      <w:r w:rsidRPr="009C0352">
        <w:t>•</w:t>
      </w:r>
      <w:r w:rsidRPr="009C0352">
        <w:tab/>
        <w:t>Utworzenie / zmiana ceny materiału,</w:t>
      </w:r>
    </w:p>
    <w:p w14:paraId="74909CF0" w14:textId="77777777" w:rsidR="00254EF3" w:rsidRPr="009C0352" w:rsidRDefault="00254EF3" w:rsidP="00254EF3">
      <w:r w:rsidRPr="009C0352">
        <w:t>•</w:t>
      </w:r>
      <w:r w:rsidRPr="009C0352">
        <w:tab/>
        <w:t>Utworzenie / zmiana jednostki wymiarowej materiału,</w:t>
      </w:r>
    </w:p>
    <w:p w14:paraId="6AE1929B" w14:textId="77777777" w:rsidR="00254EF3" w:rsidRPr="009C0352" w:rsidRDefault="00254EF3" w:rsidP="00254EF3">
      <w:r w:rsidRPr="009C0352">
        <w:t>•</w:t>
      </w:r>
      <w:r w:rsidRPr="009C0352">
        <w:tab/>
        <w:t>Utworzenie / zmiana / usunięcie kodu EAN materiału,</w:t>
      </w:r>
    </w:p>
    <w:p w14:paraId="6AC2220B" w14:textId="77777777" w:rsidR="00254EF3" w:rsidRPr="009C0352" w:rsidRDefault="00254EF3" w:rsidP="00254EF3">
      <w:r w:rsidRPr="009C0352">
        <w:t>•</w:t>
      </w:r>
      <w:r w:rsidRPr="009C0352">
        <w:tab/>
        <w:t>Utworzenie / modyfikacja / usunięcie wymaganego stanu minimalnego materiału,</w:t>
      </w:r>
    </w:p>
    <w:p w14:paraId="34A0E2D4" w14:textId="77777777" w:rsidR="00254EF3" w:rsidRPr="009C0352" w:rsidRDefault="00254EF3" w:rsidP="00254EF3">
      <w:r w:rsidRPr="009C0352">
        <w:t>•</w:t>
      </w:r>
      <w:r w:rsidRPr="009C0352">
        <w:tab/>
        <w:t>Utworzenie / modyfikacja / usunięcie opisu materiału,</w:t>
      </w:r>
    </w:p>
    <w:p w14:paraId="1B2AA8E6" w14:textId="77777777" w:rsidR="00254EF3" w:rsidRPr="009C0352" w:rsidRDefault="00254EF3" w:rsidP="00254EF3">
      <w:r w:rsidRPr="009C0352">
        <w:t>•</w:t>
      </w:r>
      <w:r w:rsidRPr="009C0352">
        <w:tab/>
        <w:t>Utworzenie / modyfikacja / usunięcie lokalizacji składowania materiału,</w:t>
      </w:r>
    </w:p>
    <w:p w14:paraId="4E9E36C7" w14:textId="77777777" w:rsidR="00254EF3" w:rsidRPr="009C0352" w:rsidRDefault="00254EF3" w:rsidP="00254EF3">
      <w:r w:rsidRPr="009C0352">
        <w:t>•</w:t>
      </w:r>
      <w:r w:rsidRPr="009C0352">
        <w:tab/>
        <w:t>Wymagania związane z zamówieniami:</w:t>
      </w:r>
    </w:p>
    <w:p w14:paraId="26A8451D" w14:textId="77777777" w:rsidR="00254EF3" w:rsidRPr="009C0352" w:rsidRDefault="00254EF3" w:rsidP="00254EF3">
      <w:r w:rsidRPr="009C0352">
        <w:t>•</w:t>
      </w:r>
      <w:r w:rsidRPr="009C0352">
        <w:tab/>
        <w:t>Utworzenie / anulowanie zamówienia,</w:t>
      </w:r>
    </w:p>
    <w:p w14:paraId="207034B1" w14:textId="77777777" w:rsidR="00254EF3" w:rsidRPr="009C0352" w:rsidRDefault="00254EF3" w:rsidP="00254EF3">
      <w:r w:rsidRPr="009C0352">
        <w:t>•</w:t>
      </w:r>
      <w:r w:rsidRPr="009C0352">
        <w:tab/>
        <w:t>Utworzenie unikalnego identyfikatora zamówienia,</w:t>
      </w:r>
    </w:p>
    <w:p w14:paraId="0BA224E6" w14:textId="77777777" w:rsidR="00254EF3" w:rsidRPr="009C0352" w:rsidRDefault="00254EF3" w:rsidP="00254EF3">
      <w:r w:rsidRPr="009C0352">
        <w:t>•</w:t>
      </w:r>
      <w:r w:rsidRPr="009C0352">
        <w:tab/>
        <w:t>Utworzenie / zmiana statusu zamówienia,</w:t>
      </w:r>
    </w:p>
    <w:p w14:paraId="666E40AD" w14:textId="77777777" w:rsidR="00254EF3" w:rsidRPr="009C0352" w:rsidRDefault="00254EF3" w:rsidP="00254EF3">
      <w:r w:rsidRPr="009C0352">
        <w:t>•</w:t>
      </w:r>
      <w:r w:rsidRPr="009C0352">
        <w:tab/>
        <w:t>Dodanie pozycji z identyfikatorem do zamówienia,</w:t>
      </w:r>
    </w:p>
    <w:p w14:paraId="2EB424BC" w14:textId="77777777" w:rsidR="00254EF3" w:rsidRPr="009C0352" w:rsidRDefault="00254EF3" w:rsidP="00254EF3">
      <w:r w:rsidRPr="009C0352">
        <w:t>•</w:t>
      </w:r>
      <w:r w:rsidRPr="009C0352">
        <w:tab/>
        <w:t>Dodanie rekordu zawierającego pojedynczy materiał wraz ze wskazaną przez użytkownika ilością jednostkową.</w:t>
      </w:r>
    </w:p>
    <w:p w14:paraId="4FF20BC0" w14:textId="77777777" w:rsidR="00254EF3" w:rsidRPr="009C0352" w:rsidRDefault="00254EF3" w:rsidP="00254EF3">
      <w:r w:rsidRPr="009C0352">
        <w:t>•</w:t>
      </w:r>
      <w:r w:rsidRPr="009C0352">
        <w:tab/>
        <w:t>Wysłanie zamówienia na przypisany w bazie danych adres E-mail do dostawcy,</w:t>
      </w:r>
    </w:p>
    <w:p w14:paraId="13B99B38" w14:textId="77777777" w:rsidR="00254EF3" w:rsidRPr="009C0352" w:rsidRDefault="00254EF3" w:rsidP="00254EF3">
      <w:r w:rsidRPr="009C0352">
        <w:t>•</w:t>
      </w:r>
      <w:r w:rsidRPr="009C0352">
        <w:tab/>
        <w:t>Możliwość zmiany statusu zamówienia</w:t>
      </w:r>
    </w:p>
    <w:p w14:paraId="52847E59" w14:textId="77777777" w:rsidR="00254EF3" w:rsidRPr="009C0352" w:rsidRDefault="00254EF3" w:rsidP="00254EF3">
      <w:r w:rsidRPr="009C0352">
        <w:t>•</w:t>
      </w:r>
      <w:r w:rsidRPr="009C0352">
        <w:tab/>
        <w:t>Wymagania związane z dostawcami:</w:t>
      </w:r>
    </w:p>
    <w:p w14:paraId="3FEFEF5A" w14:textId="77777777" w:rsidR="00254EF3" w:rsidRPr="009C0352" w:rsidRDefault="00254EF3" w:rsidP="00254EF3">
      <w:r w:rsidRPr="009C0352">
        <w:t>•</w:t>
      </w:r>
      <w:r w:rsidRPr="009C0352">
        <w:tab/>
        <w:t>Możliwość utworzenia / modyfikacji dostawcy,</w:t>
      </w:r>
    </w:p>
    <w:p w14:paraId="72BE336C" w14:textId="77777777" w:rsidR="00254EF3" w:rsidRPr="009C0352" w:rsidRDefault="00254EF3" w:rsidP="00254EF3">
      <w:r w:rsidRPr="009C0352">
        <w:t>•</w:t>
      </w:r>
      <w:r w:rsidRPr="009C0352">
        <w:tab/>
        <w:t>Dodanie / zmiana adresu dostawcy (państwo, miasto, ulica, numer domu, numer mieszkania, kod pocztowy)</w:t>
      </w:r>
    </w:p>
    <w:p w14:paraId="05C7AD60" w14:textId="77777777" w:rsidR="00254EF3" w:rsidRPr="009C0352" w:rsidRDefault="00254EF3" w:rsidP="00254EF3">
      <w:r w:rsidRPr="009C0352">
        <w:t>•</w:t>
      </w:r>
      <w:r w:rsidRPr="009C0352">
        <w:tab/>
        <w:t>Dodanie / zmiana NIP dostawcy,</w:t>
      </w:r>
    </w:p>
    <w:p w14:paraId="5852E828" w14:textId="77777777" w:rsidR="00254EF3" w:rsidRPr="009C0352" w:rsidRDefault="00254EF3" w:rsidP="00254EF3">
      <w:r w:rsidRPr="009C0352">
        <w:lastRenderedPageBreak/>
        <w:t>•</w:t>
      </w:r>
      <w:r w:rsidRPr="009C0352">
        <w:tab/>
        <w:t>Dodanie / zmiana REGON dostawcy,</w:t>
      </w:r>
    </w:p>
    <w:p w14:paraId="7FA12DC7" w14:textId="77777777" w:rsidR="00254EF3" w:rsidRPr="009C0352" w:rsidRDefault="00254EF3" w:rsidP="00254EF3">
      <w:r w:rsidRPr="009C0352">
        <w:t>•</w:t>
      </w:r>
      <w:r w:rsidRPr="009C0352">
        <w:tab/>
        <w:t>Dodanie / zmiana / usunięcie numeru kontaktowego dostawcy,</w:t>
      </w:r>
    </w:p>
    <w:p w14:paraId="65663708" w14:textId="77777777" w:rsidR="00254EF3" w:rsidRPr="009C0352" w:rsidRDefault="00254EF3" w:rsidP="00254EF3">
      <w:r w:rsidRPr="009C0352">
        <w:t>•</w:t>
      </w:r>
      <w:r w:rsidRPr="009C0352">
        <w:tab/>
        <w:t>Dodanie / zmiana adresu E-mail dostawcy,</w:t>
      </w:r>
    </w:p>
    <w:p w14:paraId="1D5A24F8" w14:textId="77777777" w:rsidR="00254EF3" w:rsidRPr="009C0352" w:rsidRDefault="00254EF3" w:rsidP="00254EF3">
      <w:r w:rsidRPr="009C0352">
        <w:t>•</w:t>
      </w:r>
      <w:r w:rsidRPr="009C0352">
        <w:tab/>
        <w:t>Dodanie / zmiana numeru konta dostawcy,</w:t>
      </w:r>
    </w:p>
    <w:p w14:paraId="264909A0" w14:textId="77777777" w:rsidR="00254EF3" w:rsidRPr="009C0352" w:rsidRDefault="00254EF3" w:rsidP="00254EF3">
      <w:r w:rsidRPr="009C0352">
        <w:t>•</w:t>
      </w:r>
      <w:r w:rsidRPr="009C0352">
        <w:tab/>
        <w:t>Dodanie / zmiana numeru nazwy banku dostawcy,</w:t>
      </w:r>
    </w:p>
    <w:p w14:paraId="5B02F632" w14:textId="77777777" w:rsidR="00254EF3" w:rsidRPr="009C0352" w:rsidRDefault="00254EF3" w:rsidP="00254EF3">
      <w:r w:rsidRPr="009C0352">
        <w:t>•</w:t>
      </w:r>
      <w:r w:rsidRPr="009C0352">
        <w:tab/>
        <w:t>Dodanie / zmiana / usunięcie komentarza dostawcy,</w:t>
      </w:r>
    </w:p>
    <w:p w14:paraId="1BABC969" w14:textId="77777777" w:rsidR="00254EF3" w:rsidRPr="009C0352" w:rsidRDefault="00254EF3" w:rsidP="00254EF3"/>
    <w:p w14:paraId="285A948B" w14:textId="77777777" w:rsidR="00254EF3" w:rsidRPr="009C0352" w:rsidRDefault="00254EF3" w:rsidP="00254EF3">
      <w:r w:rsidRPr="009C0352">
        <w:t>Wymagania związane z obsługą aplikacji:</w:t>
      </w:r>
    </w:p>
    <w:p w14:paraId="36015257" w14:textId="77777777" w:rsidR="00254EF3" w:rsidRPr="009C0352" w:rsidRDefault="00254EF3" w:rsidP="00254EF3">
      <w:r w:rsidRPr="009C0352">
        <w:t>•</w:t>
      </w:r>
      <w:r w:rsidRPr="009C0352">
        <w:tab/>
        <w:t xml:space="preserve">Mechanizm wyszukiwania materiału po następujących atrybutach materiału: numer wewnętrzny (tabela: material, atrybut: </w:t>
      </w:r>
      <w:proofErr w:type="spellStart"/>
      <w:r w:rsidRPr="009C0352">
        <w:t>materialId</w:t>
      </w:r>
      <w:proofErr w:type="spellEnd"/>
      <w:r w:rsidRPr="009C0352">
        <w:t xml:space="preserve">), nazwa materiału (tabela: material, atrybut: </w:t>
      </w:r>
      <w:proofErr w:type="spellStart"/>
      <w:r w:rsidRPr="009C0352">
        <w:t>materialName</w:t>
      </w:r>
      <w:proofErr w:type="spellEnd"/>
      <w:r w:rsidRPr="009C0352">
        <w:t xml:space="preserve">), kategoria (tabela: </w:t>
      </w:r>
      <w:proofErr w:type="spellStart"/>
      <w:r w:rsidRPr="009C0352">
        <w:t>category</w:t>
      </w:r>
      <w:proofErr w:type="spellEnd"/>
      <w:r w:rsidRPr="009C0352">
        <w:t xml:space="preserve">, atrybut: </w:t>
      </w:r>
      <w:proofErr w:type="spellStart"/>
      <w:r w:rsidRPr="009C0352">
        <w:t>name</w:t>
      </w:r>
      <w:proofErr w:type="spellEnd"/>
      <w:r w:rsidRPr="009C0352">
        <w:t xml:space="preserve">), dostawca (tabela: </w:t>
      </w:r>
      <w:proofErr w:type="spellStart"/>
      <w:r w:rsidRPr="009C0352">
        <w:t>vendor</w:t>
      </w:r>
      <w:proofErr w:type="spellEnd"/>
      <w:r w:rsidRPr="009C0352">
        <w:t xml:space="preserve">, atrybut: </w:t>
      </w:r>
      <w:proofErr w:type="spellStart"/>
      <w:r w:rsidRPr="009C0352">
        <w:t>vendorName</w:t>
      </w:r>
      <w:proofErr w:type="spellEnd"/>
      <w:r w:rsidRPr="009C0352">
        <w:t>),</w:t>
      </w:r>
    </w:p>
    <w:p w14:paraId="6BC0B622" w14:textId="77777777" w:rsidR="00254EF3" w:rsidRPr="009C0352" w:rsidRDefault="00254EF3" w:rsidP="00254EF3">
      <w:r w:rsidRPr="009C0352">
        <w:t>•</w:t>
      </w:r>
      <w:r w:rsidRPr="009C0352">
        <w:tab/>
        <w:t>Mechanizm stronicowania tabeli z materiałami znajdującymi się w bazie danych</w:t>
      </w:r>
    </w:p>
    <w:p w14:paraId="5B183115" w14:textId="77777777" w:rsidR="00254EF3" w:rsidRPr="009C0352" w:rsidRDefault="00254EF3" w:rsidP="00254EF3">
      <w:r w:rsidRPr="009C0352">
        <w:t>•</w:t>
      </w:r>
      <w:r w:rsidRPr="009C0352">
        <w:tab/>
        <w:t>Mechanizm sortowania wyświetlanych materiałów po parametrach: nazwa materiału, identyfikator materiału, numer wewnętrzny materiału, dostawca,</w:t>
      </w:r>
    </w:p>
    <w:p w14:paraId="4A1FE0D9" w14:textId="77777777" w:rsidR="00254EF3" w:rsidRPr="009C0352" w:rsidRDefault="00254EF3" w:rsidP="00254EF3">
      <w:r w:rsidRPr="009C0352">
        <w:t>•</w:t>
      </w:r>
      <w:r w:rsidRPr="009C0352">
        <w:tab/>
        <w:t>Interfejs dodawania nowego i modyfikacji materiału,</w:t>
      </w:r>
    </w:p>
    <w:p w14:paraId="4401C617" w14:textId="77777777" w:rsidR="00254EF3" w:rsidRPr="009C0352" w:rsidRDefault="00254EF3" w:rsidP="00254EF3">
      <w:r w:rsidRPr="009C0352">
        <w:t>•</w:t>
      </w:r>
      <w:r w:rsidRPr="009C0352">
        <w:tab/>
        <w:t>Interfejs dodawania nowego i modyfikacji dostawcy,</w:t>
      </w:r>
    </w:p>
    <w:p w14:paraId="1319315B" w14:textId="77777777" w:rsidR="00254EF3" w:rsidRPr="009C0352" w:rsidRDefault="00254EF3" w:rsidP="00254EF3">
      <w:r w:rsidRPr="009C0352">
        <w:t>•</w:t>
      </w:r>
      <w:r w:rsidRPr="009C0352">
        <w:tab/>
        <w:t>Interfejs dodawania nowego i modyfikacji pracownika,</w:t>
      </w:r>
    </w:p>
    <w:p w14:paraId="48873119" w14:textId="77777777" w:rsidR="00254EF3" w:rsidRPr="009C0352" w:rsidRDefault="00254EF3" w:rsidP="00254EF3">
      <w:r w:rsidRPr="009C0352">
        <w:t>•</w:t>
      </w:r>
      <w:r w:rsidRPr="009C0352">
        <w:tab/>
        <w:t>Interfejs wysłania zamówień do dostawcy,</w:t>
      </w:r>
    </w:p>
    <w:p w14:paraId="0573590A" w14:textId="77777777" w:rsidR="00254EF3" w:rsidRPr="009C0352" w:rsidRDefault="00254EF3" w:rsidP="00254EF3">
      <w:r w:rsidRPr="009C0352">
        <w:t>•</w:t>
      </w:r>
      <w:r w:rsidRPr="009C0352">
        <w:tab/>
        <w:t>Interfejs przyjmowania zamówień,</w:t>
      </w:r>
    </w:p>
    <w:p w14:paraId="352B76A7" w14:textId="77777777" w:rsidR="00254EF3" w:rsidRPr="009C0352" w:rsidRDefault="00254EF3" w:rsidP="00254EF3">
      <w:r w:rsidRPr="009C0352">
        <w:t>•</w:t>
      </w:r>
      <w:r w:rsidRPr="009C0352">
        <w:tab/>
        <w:t>Interfejs rezerwacji materiału,</w:t>
      </w:r>
    </w:p>
    <w:p w14:paraId="5F73A9FA" w14:textId="77777777" w:rsidR="00254EF3" w:rsidRPr="009C0352" w:rsidRDefault="00254EF3" w:rsidP="00254EF3">
      <w:r w:rsidRPr="009C0352">
        <w:t>•</w:t>
      </w:r>
      <w:r w:rsidRPr="009C0352">
        <w:tab/>
        <w:t>Interfejs wyświetlania zamówień pracowników do wydań z możliwością ich potwierdzania, anulowania lub zmiany,</w:t>
      </w:r>
    </w:p>
    <w:p w14:paraId="734CB655" w14:textId="77777777" w:rsidR="00254EF3" w:rsidRPr="009C0352" w:rsidRDefault="00254EF3" w:rsidP="00254EF3">
      <w:r w:rsidRPr="009C0352">
        <w:t>•</w:t>
      </w:r>
      <w:r w:rsidRPr="009C0352">
        <w:tab/>
        <w:t>Interfejs wyświetlania indywidualnych zamówień pracownika,</w:t>
      </w:r>
    </w:p>
    <w:p w14:paraId="60FBC4E7" w14:textId="77777777" w:rsidR="00254EF3" w:rsidRPr="009C0352" w:rsidRDefault="00254EF3" w:rsidP="00254EF3">
      <w:r w:rsidRPr="009C0352">
        <w:t>•</w:t>
      </w:r>
      <w:r w:rsidRPr="009C0352">
        <w:tab/>
        <w:t>Wymagania związane z wyposażeniem pracownika:</w:t>
      </w:r>
    </w:p>
    <w:p w14:paraId="35BDACA8" w14:textId="77777777" w:rsidR="00254EF3" w:rsidRPr="009C0352" w:rsidRDefault="00254EF3" w:rsidP="00254EF3">
      <w:r w:rsidRPr="009C0352">
        <w:t>•</w:t>
      </w:r>
      <w:r w:rsidRPr="009C0352">
        <w:tab/>
        <w:t>Utworzenie / modyfikacja / usunięcie wyposażenia pracownika,</w:t>
      </w:r>
    </w:p>
    <w:p w14:paraId="48958199" w14:textId="77777777" w:rsidR="00254EF3" w:rsidRPr="009C0352" w:rsidRDefault="00254EF3" w:rsidP="00254EF3">
      <w:r w:rsidRPr="009C0352">
        <w:t>•</w:t>
      </w:r>
      <w:r w:rsidRPr="009C0352">
        <w:tab/>
        <w:t>Utworzenie unikatowego identyfikatora dla wyposażenia pracownika,</w:t>
      </w:r>
    </w:p>
    <w:p w14:paraId="2A9998E2" w14:textId="77777777" w:rsidR="00254EF3" w:rsidRPr="009C0352" w:rsidRDefault="00254EF3" w:rsidP="00254EF3">
      <w:r w:rsidRPr="009C0352">
        <w:t>•</w:t>
      </w:r>
      <w:r w:rsidRPr="009C0352">
        <w:tab/>
        <w:t>Utworzenie zmiana / numeru inwentarzowego wyposażenia pracownika,</w:t>
      </w:r>
    </w:p>
    <w:p w14:paraId="618AE8D2" w14:textId="77777777" w:rsidR="00254EF3" w:rsidRPr="009C0352" w:rsidRDefault="00254EF3" w:rsidP="00254EF3">
      <w:r w:rsidRPr="009C0352">
        <w:t>•</w:t>
      </w:r>
      <w:r w:rsidRPr="009C0352">
        <w:tab/>
        <w:t>Utworzenie / zmiana nazwy wyposażenia pracownika,</w:t>
      </w:r>
    </w:p>
    <w:p w14:paraId="2912AE83" w14:textId="77777777" w:rsidR="00254EF3" w:rsidRPr="009C0352" w:rsidRDefault="00254EF3" w:rsidP="00254EF3">
      <w:r w:rsidRPr="009C0352">
        <w:t>•</w:t>
      </w:r>
      <w:r w:rsidRPr="009C0352">
        <w:tab/>
        <w:t>Utworzenie producenta wyposażenia pracownika,</w:t>
      </w:r>
    </w:p>
    <w:p w14:paraId="4CBD927C" w14:textId="77777777" w:rsidR="00254EF3" w:rsidRPr="009C0352" w:rsidRDefault="00254EF3" w:rsidP="00254EF3">
      <w:r w:rsidRPr="009C0352">
        <w:t>•</w:t>
      </w:r>
      <w:r w:rsidRPr="009C0352">
        <w:tab/>
        <w:t>Utworzenie modelu wyposażenia pracownika,</w:t>
      </w:r>
    </w:p>
    <w:p w14:paraId="1FA9700C" w14:textId="77777777" w:rsidR="00254EF3" w:rsidRPr="009C0352" w:rsidRDefault="00254EF3" w:rsidP="00254EF3">
      <w:r w:rsidRPr="009C0352">
        <w:t>•</w:t>
      </w:r>
      <w:r w:rsidRPr="009C0352">
        <w:tab/>
        <w:t>Utworzenie numeru seryjnego producenta wyposażenia pracownika,</w:t>
      </w:r>
    </w:p>
    <w:p w14:paraId="423C3D66" w14:textId="77777777" w:rsidR="00254EF3" w:rsidRPr="009C0352" w:rsidRDefault="00254EF3" w:rsidP="00254EF3">
      <w:r w:rsidRPr="009C0352">
        <w:t>•</w:t>
      </w:r>
      <w:r w:rsidRPr="009C0352">
        <w:tab/>
        <w:t>Wprowadzenie daty zakupu wyposażenia pracownika,</w:t>
      </w:r>
    </w:p>
    <w:p w14:paraId="1C0C3F02" w14:textId="77777777" w:rsidR="00254EF3" w:rsidRPr="009C0352" w:rsidRDefault="00254EF3" w:rsidP="00254EF3">
      <w:r w:rsidRPr="009C0352">
        <w:t>•</w:t>
      </w:r>
      <w:r w:rsidRPr="009C0352">
        <w:tab/>
        <w:t>Wprowadzenie daty przekazania pracownikowi wyposażenia,</w:t>
      </w:r>
    </w:p>
    <w:p w14:paraId="1CD9F81C" w14:textId="77777777" w:rsidR="00254EF3" w:rsidRPr="009C0352" w:rsidRDefault="00254EF3" w:rsidP="00254EF3">
      <w:r w:rsidRPr="009C0352">
        <w:lastRenderedPageBreak/>
        <w:t>•</w:t>
      </w:r>
      <w:r w:rsidRPr="009C0352">
        <w:tab/>
        <w:t>Wprowadzenie daty ważności gwarancji na wyposażenie pracownika,</w:t>
      </w:r>
    </w:p>
    <w:p w14:paraId="71100F7A" w14:textId="77777777" w:rsidR="00254EF3" w:rsidRPr="009C0352" w:rsidRDefault="00254EF3" w:rsidP="00254EF3">
      <w:r w:rsidRPr="009C0352">
        <w:t>•</w:t>
      </w:r>
      <w:r w:rsidRPr="009C0352">
        <w:tab/>
        <w:t>Wprowadzenie daty złomowania wyposażenia pracownika,</w:t>
      </w:r>
    </w:p>
    <w:p w14:paraId="102EBC33" w14:textId="77777777" w:rsidR="00254EF3" w:rsidRPr="009C0352" w:rsidRDefault="00254EF3" w:rsidP="00254EF3">
      <w:r w:rsidRPr="009C0352">
        <w:t>•</w:t>
      </w:r>
      <w:r w:rsidRPr="009C0352">
        <w:tab/>
        <w:t>Wprowadzenie ceny zakupu wyposażenia pracownika,</w:t>
      </w:r>
    </w:p>
    <w:p w14:paraId="6BF6B42F" w14:textId="77777777" w:rsidR="00254EF3" w:rsidRPr="009C0352" w:rsidRDefault="00254EF3" w:rsidP="00254EF3">
      <w:r w:rsidRPr="009C0352">
        <w:t>•</w:t>
      </w:r>
      <w:r w:rsidRPr="009C0352">
        <w:tab/>
        <w:t>Wprowadzenie waluty zakupu wyposażenia pracownika,</w:t>
      </w:r>
    </w:p>
    <w:p w14:paraId="3E5A631B" w14:textId="75CF61C8" w:rsidR="009832B0" w:rsidRPr="009C0352" w:rsidRDefault="00254EF3" w:rsidP="00254EF3">
      <w:r w:rsidRPr="009C0352">
        <w:t>•</w:t>
      </w:r>
      <w:r w:rsidRPr="009C0352">
        <w:tab/>
        <w:t>Zapisanie pliku z dowodem zakupu wyposażenia pracownika</w:t>
      </w:r>
    </w:p>
    <w:p w14:paraId="53970FD7" w14:textId="77777777" w:rsidR="00254EF3" w:rsidRPr="009C0352" w:rsidRDefault="00254EF3" w:rsidP="00254EF3"/>
    <w:p w14:paraId="06730AAE" w14:textId="1F362B4E" w:rsidR="00254EF3" w:rsidRPr="009C0352" w:rsidRDefault="00254EF3" w:rsidP="00254EF3">
      <w:pPr>
        <w:pStyle w:val="Nagwek2"/>
      </w:pPr>
      <w:bookmarkStart w:id="6" w:name="_Toc130809212"/>
      <w:r w:rsidRPr="009C0352">
        <w:t>4.2 Wymagania niefunkcjonalne</w:t>
      </w:r>
      <w:bookmarkEnd w:id="6"/>
    </w:p>
    <w:p w14:paraId="171B5CCA" w14:textId="5786B3A0" w:rsidR="009E0676" w:rsidRPr="009C0352" w:rsidRDefault="00077740" w:rsidP="00077740">
      <w:r w:rsidRPr="009C0352">
        <w:t xml:space="preserve">Wydajność </w:t>
      </w:r>
      <w:r w:rsidR="009471F5" w:rsidRPr="009C0352">
        <w:t>–</w:t>
      </w:r>
      <w:r w:rsidRPr="009C0352">
        <w:t xml:space="preserve"> </w:t>
      </w:r>
      <w:r w:rsidR="009471F5" w:rsidRPr="009C0352">
        <w:t>Aplikacja działa szybko i sprawnie nawet przy dużej liczbie użytkowników</w:t>
      </w:r>
      <w:r w:rsidR="00DF1595" w:rsidRPr="009C0352">
        <w:t xml:space="preserve">, w celu </w:t>
      </w:r>
      <w:r w:rsidR="00FC67FD" w:rsidRPr="009C0352">
        <w:t>szybkiego i płynnego działania aplikacji zastosowałem różne techniki optymalizacyjne, takie jak cache</w:t>
      </w:r>
      <w:r w:rsidR="00542738" w:rsidRPr="009C0352">
        <w:t>’owanie</w:t>
      </w:r>
      <w:r w:rsidR="00DD5746" w:rsidRPr="009C0352">
        <w:rPr>
          <w:rStyle w:val="Odwoanieprzypisudolnego"/>
        </w:rPr>
        <w:footnoteReference w:id="1"/>
      </w:r>
      <w:r w:rsidR="002128EC" w:rsidRPr="009C0352">
        <w:t xml:space="preserve">, redukcja liczby zapytań do bazy danych, optymalizacja kodu i minimalizacja czasu odpowiedzi. Dodatkowo zapewniłem </w:t>
      </w:r>
      <w:r w:rsidR="002E75B2" w:rsidRPr="009C0352">
        <w:t xml:space="preserve">odpowiednie środowisko produkcyjne, takie jak serwer z dużą ilością zasobów, aby zapewnić maksymalną wydajność aplikacji. </w:t>
      </w:r>
      <w:r w:rsidR="0024594D" w:rsidRPr="009C0352">
        <w:t xml:space="preserve">Dzięki tym </w:t>
      </w:r>
      <w:r w:rsidR="002B4D32" w:rsidRPr="009C0352">
        <w:t>rozwiązaniom korzystanie z aplikacji odbywa się w sposób płynny i efektywny</w:t>
      </w:r>
      <w:r w:rsidR="004E3C07" w:rsidRPr="009C0352">
        <w:t>, nawet w przypadku dużego obciążenia.</w:t>
      </w:r>
    </w:p>
    <w:p w14:paraId="12631CA8" w14:textId="77777777" w:rsidR="00314213" w:rsidRPr="009C0352" w:rsidRDefault="00314213" w:rsidP="00077740"/>
    <w:p w14:paraId="3846D1EF" w14:textId="12278D44" w:rsidR="00B91A14" w:rsidRPr="009C0352" w:rsidRDefault="00415E74" w:rsidP="00077740">
      <w:r w:rsidRPr="009C0352">
        <w:t xml:space="preserve">Niezawodność – W celu zapewnienia, że </w:t>
      </w:r>
      <w:r w:rsidR="005012BF" w:rsidRPr="009C0352">
        <w:t>aplikacja działa bezawaryjnie i bez utraty danych zastosowałem różne strategie takie jak backup danych</w:t>
      </w:r>
      <w:r w:rsidR="00375951" w:rsidRPr="009C0352">
        <w:t>, kontrola wersji kodu, a także testy automatyczne i manualne w procesie tworzenia aplikacji.</w:t>
      </w:r>
      <w:r w:rsidR="00974134" w:rsidRPr="009C0352">
        <w:t xml:space="preserve"> Dzięki </w:t>
      </w:r>
      <w:r w:rsidR="000B1C35" w:rsidRPr="009C0352">
        <w:t xml:space="preserve">wybranej usługi bazy danych, tj. MySQL w łatwy sposób administratorzy systemu mogą </w:t>
      </w:r>
      <w:r w:rsidR="00035AB4" w:rsidRPr="009C0352">
        <w:t xml:space="preserve">ręcznie dokonać utworzenia </w:t>
      </w:r>
      <w:r w:rsidR="00D7171B" w:rsidRPr="009C0352">
        <w:t xml:space="preserve">kopii zapasowej danych zawartych w bazie, a także </w:t>
      </w:r>
      <w:r w:rsidR="00EA22C6" w:rsidRPr="009C0352">
        <w:t xml:space="preserve">za harmonogramować automatyczne tworzenie kopii zapasowej </w:t>
      </w:r>
      <w:r w:rsidR="00417B3F" w:rsidRPr="009C0352">
        <w:t>w panelu obsługi danych np. MySQL Workbench.</w:t>
      </w:r>
      <w:r w:rsidR="008A2540" w:rsidRPr="009C0352">
        <w:t xml:space="preserve"> Kontrol</w:t>
      </w:r>
      <w:r w:rsidR="003313AB" w:rsidRPr="009C0352">
        <w:t xml:space="preserve">a </w:t>
      </w:r>
      <w:r w:rsidR="008C41B5" w:rsidRPr="009C0352">
        <w:t>wersji jest</w:t>
      </w:r>
      <w:r w:rsidR="00E6282E" w:rsidRPr="009C0352">
        <w:t xml:space="preserve"> procesem śledzenia i zarządzania zmianami w kodzie źródłowym aplikacji lub innego typu </w:t>
      </w:r>
      <w:r w:rsidR="00F424ED" w:rsidRPr="009C0352">
        <w:t>dokumentów. Dzięki temu procesowi, programiści mogą monitorować i kontrolować historię zmian</w:t>
      </w:r>
      <w:r w:rsidR="00FB74A7" w:rsidRPr="009C0352">
        <w:t xml:space="preserve">, porównywać wersje kodu </w:t>
      </w:r>
      <w:r w:rsidR="000D5989" w:rsidRPr="009C0352">
        <w:t xml:space="preserve">źródłowego oraz </w:t>
      </w:r>
      <w:r w:rsidR="008C41B5" w:rsidRPr="009C0352">
        <w:t>wycofywać zmiany, gdy jest to konieczne.</w:t>
      </w:r>
    </w:p>
    <w:p w14:paraId="58F3D5A7" w14:textId="3B225984" w:rsidR="008C41B5" w:rsidRPr="009C0352" w:rsidRDefault="008C41B5" w:rsidP="00314213">
      <w:r w:rsidRPr="009C0352">
        <w:t xml:space="preserve">GitHub to platforma </w:t>
      </w:r>
      <w:r w:rsidR="00314213" w:rsidRPr="009C0352">
        <w:t xml:space="preserve">internetowa </w:t>
      </w:r>
      <w:r w:rsidR="007D12BC" w:rsidRPr="009C0352">
        <w:t xml:space="preserve">umożliwiająca hosting </w:t>
      </w:r>
      <w:r w:rsidR="0039685B" w:rsidRPr="009C0352">
        <w:t xml:space="preserve">i zarządzanie projektami </w:t>
      </w:r>
      <w:r w:rsidR="007E22E4" w:rsidRPr="009C0352">
        <w:t xml:space="preserve">z wykorzystaniem systemu kontroli wersji Git. Umożliwia </w:t>
      </w:r>
      <w:r w:rsidR="00E66246" w:rsidRPr="009C0352">
        <w:t xml:space="preserve">to programistom pracę w </w:t>
      </w:r>
      <w:r w:rsidR="00A9522D" w:rsidRPr="009C0352">
        <w:t>grupie</w:t>
      </w:r>
      <w:r w:rsidR="00E66246" w:rsidRPr="009C0352">
        <w:t>, wymianę kodu</w:t>
      </w:r>
      <w:r w:rsidR="00194383" w:rsidRPr="009C0352">
        <w:t xml:space="preserve">, współpracę </w:t>
      </w:r>
      <w:r w:rsidR="00A9522D" w:rsidRPr="009C0352">
        <w:t>i śledzenie historii zmian</w:t>
      </w:r>
      <w:r w:rsidR="003C705D" w:rsidRPr="009C0352">
        <w:t xml:space="preserve">. GitHub </w:t>
      </w:r>
      <w:r w:rsidR="00CC360F" w:rsidRPr="009C0352">
        <w:t>oferuje wiele narzędzi i funkcji, takie jak możliwość zgłaszania problemów</w:t>
      </w:r>
      <w:r w:rsidR="00512A55" w:rsidRPr="009C0352">
        <w:t xml:space="preserve">, zarządzenie </w:t>
      </w:r>
      <w:proofErr w:type="spellStart"/>
      <w:r w:rsidR="00512A55" w:rsidRPr="009C0352">
        <w:t>pull</w:t>
      </w:r>
      <w:r w:rsidR="003C62F0" w:rsidRPr="009C0352">
        <w:t>-</w:t>
      </w:r>
      <w:r w:rsidR="00512A55" w:rsidRPr="009C0352">
        <w:t>requestami</w:t>
      </w:r>
      <w:proofErr w:type="spellEnd"/>
      <w:r w:rsidR="00153E95" w:rsidRPr="009C0352">
        <w:rPr>
          <w:rStyle w:val="Odwoanieprzypisudolnego"/>
        </w:rPr>
        <w:footnoteReference w:id="2"/>
      </w:r>
      <w:r w:rsidR="00512A55" w:rsidRPr="009C0352">
        <w:t xml:space="preserve">, kontrolę </w:t>
      </w:r>
      <w:r w:rsidR="00512A55" w:rsidRPr="009C0352">
        <w:lastRenderedPageBreak/>
        <w:t>dostępu do repozytori</w:t>
      </w:r>
      <w:r w:rsidR="00E94A33" w:rsidRPr="009C0352">
        <w:t>um</w:t>
      </w:r>
      <w:r w:rsidR="008D48E2" w:rsidRPr="009C0352">
        <w:rPr>
          <w:rStyle w:val="Odwoanieprzypisudolnego"/>
        </w:rPr>
        <w:footnoteReference w:id="3"/>
      </w:r>
      <w:r w:rsidR="00E94A33" w:rsidRPr="009C0352">
        <w:t xml:space="preserve"> i wiele innych. Dzięki GitHub</w:t>
      </w:r>
      <w:r w:rsidR="00D64B6E" w:rsidRPr="009C0352">
        <w:t>owi, programiści mogą łatwo i skutecznie zarządzać kodem źródłowym swoich projektów, co przyczynia się do sprawnego rozwoju aplikacji</w:t>
      </w:r>
      <w:r w:rsidR="0062227A" w:rsidRPr="009C0352">
        <w:t>.</w:t>
      </w:r>
    </w:p>
    <w:p w14:paraId="31A51453" w14:textId="568C96F9" w:rsidR="00AE42E2" w:rsidRPr="009C0352" w:rsidRDefault="00AE42E2" w:rsidP="00FF4F5F">
      <w:r w:rsidRPr="009C0352">
        <w:t>Bezpieczeństwo aplikacji</w:t>
      </w:r>
      <w:r w:rsidR="00D3160E" w:rsidRPr="009C0352">
        <w:t xml:space="preserve"> jest niezwykle ważnym aspektem dla utrzymania zaufania użytkowników</w:t>
      </w:r>
      <w:r w:rsidR="00A93546" w:rsidRPr="009C0352">
        <w:t xml:space="preserve">, oczekują oni bowiem, że ich dane osobowe, jak i dane poufne </w:t>
      </w:r>
      <w:r w:rsidR="00C46465" w:rsidRPr="009C0352">
        <w:t>firmy, będą bezpieczne podczas korzystania z aplikacj</w:t>
      </w:r>
      <w:r w:rsidR="00D34F6F" w:rsidRPr="009C0352">
        <w:t xml:space="preserve">i. Wszelkie naruszenia bezpieczeństwa mogą </w:t>
      </w:r>
      <w:r w:rsidR="00F17725" w:rsidRPr="009C0352">
        <w:t xml:space="preserve">wpłynąć na ich postrzeganie aplikacji i firmy w ogóle. Dlatego zabezpieczyłem aplikację </w:t>
      </w:r>
      <w:r w:rsidR="005E6070" w:rsidRPr="009C0352">
        <w:t>przed atakami, co jest kluczowe dla utrzymania użytkowników i zapewnienia ich zadowole</w:t>
      </w:r>
      <w:r w:rsidR="0045057C" w:rsidRPr="009C0352">
        <w:t>nia</w:t>
      </w:r>
      <w:r w:rsidR="00D410D7" w:rsidRPr="009C0352">
        <w:t xml:space="preserve">. Więcej na temat bezpieczeństwa </w:t>
      </w:r>
      <w:r w:rsidR="00AC08A3" w:rsidRPr="009C0352">
        <w:t xml:space="preserve">ogólnie, </w:t>
      </w:r>
      <w:r w:rsidR="00516FF3" w:rsidRPr="009C0352">
        <w:t>i użytych metod wypowiem się w osobnym rozdziale poświęconemu bezpieczeństwu, gdyż uważam, że jest to niezwykle ważny aspekt w tworzeniu aplikacji internetowych.</w:t>
      </w:r>
    </w:p>
    <w:p w14:paraId="34EC7CEF" w14:textId="2D0BFBC8" w:rsidR="004F70E7" w:rsidRPr="009C0352" w:rsidRDefault="00644B75" w:rsidP="00314213">
      <w:r w:rsidRPr="009C0352">
        <w:t xml:space="preserve">Łatwość użytkowania </w:t>
      </w:r>
      <w:r w:rsidR="0084314A" w:rsidRPr="009C0352">
        <w:t xml:space="preserve">jest </w:t>
      </w:r>
      <w:r w:rsidR="00AF4088" w:rsidRPr="009C0352">
        <w:t>również niezbędnym wymaganiem, ponieważ ma bezpoś</w:t>
      </w:r>
      <w:r w:rsidR="00C47540" w:rsidRPr="009C0352">
        <w:t xml:space="preserve">redni wpływ na doświadczenie użytkownika </w:t>
      </w:r>
      <w:r w:rsidR="00E102F5" w:rsidRPr="009C0352">
        <w:t>i zadowolenie z aplikacji.</w:t>
      </w:r>
      <w:r w:rsidR="004F70E7" w:rsidRPr="009C0352">
        <w:t xml:space="preserve"> </w:t>
      </w:r>
      <w:r w:rsidR="006206AB" w:rsidRPr="009C0352">
        <w:t>Aplikacja,</w:t>
      </w:r>
      <w:r w:rsidR="004F70E7" w:rsidRPr="009C0352">
        <w:t xml:space="preserve"> która jest </w:t>
      </w:r>
      <w:r w:rsidR="004465CC" w:rsidRPr="009C0352">
        <w:t xml:space="preserve">łatwa w obsłudze i intuicyjna pozwala użytkownikom na szybkie i sprawne </w:t>
      </w:r>
      <w:r w:rsidR="006206AB" w:rsidRPr="009C0352">
        <w:t xml:space="preserve">realizowanie swoich celów. Dzięki temu użytkownicy </w:t>
      </w:r>
      <w:r w:rsidR="00E83E2B" w:rsidRPr="009C0352">
        <w:t>są bardziej zadowoleni i chętniej korzystają z aplikacji. Z drugiej strony</w:t>
      </w:r>
      <w:r w:rsidR="009956D5" w:rsidRPr="009C0352">
        <w:t xml:space="preserve">, </w:t>
      </w:r>
      <w:r w:rsidR="007B65D4" w:rsidRPr="009C0352">
        <w:t>aplikacja,</w:t>
      </w:r>
      <w:r w:rsidR="009956D5" w:rsidRPr="009C0352">
        <w:t xml:space="preserve"> która jest trudna w obsłudze lub nieintuicyjna, może wprowadzać frustrację i powodować, że użytkownicy pr</w:t>
      </w:r>
      <w:r w:rsidR="00F53FD4" w:rsidRPr="009C0352">
        <w:t>zestaną korzystać z aplikacji, bądź będą to robili niechętnie będąc do tego zmuszonym przez pracodawcę.</w:t>
      </w:r>
    </w:p>
    <w:p w14:paraId="51941F01" w14:textId="4D681456" w:rsidR="007B65D4" w:rsidRPr="009C0352" w:rsidRDefault="00BD7049" w:rsidP="00314213">
      <w:r w:rsidRPr="009C0352">
        <w:t>Aplikacja,</w:t>
      </w:r>
      <w:r w:rsidR="00760C22" w:rsidRPr="009C0352">
        <w:t xml:space="preserve"> którą stworzyłem zawiera cechy aplikacji łatwej w obsłudze</w:t>
      </w:r>
      <w:r w:rsidR="00BB164E" w:rsidRPr="009C0352">
        <w:t xml:space="preserve">, posiada ona kilka kluczowych </w:t>
      </w:r>
      <w:r w:rsidRPr="009C0352">
        <w:t>cech,</w:t>
      </w:r>
      <w:r w:rsidR="00BB164E" w:rsidRPr="009C0352">
        <w:t xml:space="preserve"> które wyróżniają ją na tle innych</w:t>
      </w:r>
      <w:r w:rsidRPr="009C0352">
        <w:t>:</w:t>
      </w:r>
    </w:p>
    <w:p w14:paraId="4F88CD93" w14:textId="0DC3BC2E" w:rsidR="00BD7049" w:rsidRPr="009C0352" w:rsidRDefault="00FF4B03" w:rsidP="00BD7049">
      <w:pPr>
        <w:numPr>
          <w:ilvl w:val="0"/>
          <w:numId w:val="4"/>
        </w:numPr>
      </w:pPr>
      <w:r w:rsidRPr="009C0352">
        <w:t xml:space="preserve">Prosta i intuicyjna nawigacja – użytkownik </w:t>
      </w:r>
      <w:r w:rsidR="00D332DB" w:rsidRPr="009C0352">
        <w:t>jest w stanie łatwo się odnaleźć i ma możliwość szybkiego dostępu do poszukiwanych funkcjonalności</w:t>
      </w:r>
    </w:p>
    <w:p w14:paraId="62A9DBB3" w14:textId="44B0F4A1" w:rsidR="00FB49DB" w:rsidRPr="009C0352" w:rsidRDefault="00FB49DB" w:rsidP="00BD7049">
      <w:pPr>
        <w:numPr>
          <w:ilvl w:val="0"/>
          <w:numId w:val="4"/>
        </w:numPr>
      </w:pPr>
      <w:r w:rsidRPr="009C0352">
        <w:t xml:space="preserve">Jasne i przejrzyste komunikaty </w:t>
      </w:r>
      <w:r w:rsidR="00261571" w:rsidRPr="009C0352">
        <w:t>–</w:t>
      </w:r>
      <w:r w:rsidRPr="009C0352">
        <w:t xml:space="preserve"> </w:t>
      </w:r>
      <w:r w:rsidR="00261571" w:rsidRPr="009C0352">
        <w:t xml:space="preserve">aplikacja dostarcza użytkownikowi jasne i </w:t>
      </w:r>
      <w:r w:rsidR="004E029D" w:rsidRPr="009C0352">
        <w:t xml:space="preserve">zrozumiałe komunikaty, które pozwalają mu na zrozumienie </w:t>
      </w:r>
      <w:r w:rsidR="005C6D96" w:rsidRPr="009C0352">
        <w:t>co się dzieje na ekranie.</w:t>
      </w:r>
    </w:p>
    <w:p w14:paraId="144787B9" w14:textId="60033A1D" w:rsidR="005C6D96" w:rsidRPr="009C0352" w:rsidRDefault="005C6D96" w:rsidP="00BD7049">
      <w:pPr>
        <w:numPr>
          <w:ilvl w:val="0"/>
          <w:numId w:val="4"/>
        </w:numPr>
      </w:pPr>
      <w:r w:rsidRPr="009C0352">
        <w:t xml:space="preserve">Minimalistyczny interfejs </w:t>
      </w:r>
      <w:r w:rsidR="00250AA1" w:rsidRPr="009C0352">
        <w:t>–</w:t>
      </w:r>
      <w:r w:rsidRPr="009C0352">
        <w:t xml:space="preserve"> </w:t>
      </w:r>
      <w:r w:rsidR="00250AA1" w:rsidRPr="009C0352">
        <w:t xml:space="preserve">zastosowałem minimalistyczny i przejrzysty interfejs, który pozwala użytkownikom </w:t>
      </w:r>
      <w:r w:rsidR="00D23819" w:rsidRPr="009C0352">
        <w:t>skoncentrować się na najważniejszych elementach aplikacji.</w:t>
      </w:r>
    </w:p>
    <w:p w14:paraId="089C82FD" w14:textId="6D274BAD" w:rsidR="00D23819" w:rsidRPr="009C0352" w:rsidRDefault="00D23819" w:rsidP="00BD7049">
      <w:pPr>
        <w:numPr>
          <w:ilvl w:val="0"/>
          <w:numId w:val="4"/>
        </w:numPr>
      </w:pPr>
      <w:r w:rsidRPr="009C0352">
        <w:t xml:space="preserve">Spójna infrastruktura </w:t>
      </w:r>
      <w:r w:rsidR="009A42C9" w:rsidRPr="009C0352">
        <w:t>–</w:t>
      </w:r>
      <w:r w:rsidRPr="009C0352">
        <w:t xml:space="preserve"> </w:t>
      </w:r>
      <w:r w:rsidR="009A42C9" w:rsidRPr="009C0352">
        <w:t>aplikacja ma wspomnianą spójną infrastrukturę i styl</w:t>
      </w:r>
      <w:r w:rsidR="0078628E" w:rsidRPr="009C0352">
        <w:t xml:space="preserve"> aby użytkownicy mogli łatwo poruszać się w niej i nie musieli za każdym razem uczyć się nowych zasad</w:t>
      </w:r>
      <w:r w:rsidR="00772C18" w:rsidRPr="009C0352">
        <w:t>.</w:t>
      </w:r>
    </w:p>
    <w:p w14:paraId="6E05DE0A" w14:textId="6D54E9DA" w:rsidR="004E3C07" w:rsidRPr="009C0352" w:rsidRDefault="00F835C0" w:rsidP="00077740">
      <w:r w:rsidRPr="009C0352">
        <w:lastRenderedPageBreak/>
        <w:t>Łatwość użytkowania to kluczowa cecha każdej aplikacji, kt</w:t>
      </w:r>
      <w:r w:rsidR="00D212CE" w:rsidRPr="009C0352">
        <w:t>óra ma</w:t>
      </w:r>
      <w:r w:rsidR="003B76DF" w:rsidRPr="009C0352">
        <w:t xml:space="preserve"> bezpośredni wpływ na doświadczenie użytkownika i zadowolenie z aplikacji. </w:t>
      </w:r>
      <w:r w:rsidR="00EF5115" w:rsidRPr="009C0352">
        <w:t xml:space="preserve">Mając na uwadze, że moja aplikacja jest stworzona </w:t>
      </w:r>
      <w:r w:rsidR="00BE307B" w:rsidRPr="009C0352">
        <w:t>głównie dla pracowników magazynu oraz działu technicznego, w którym miałem okazję pracować osobiście</w:t>
      </w:r>
      <w:r w:rsidR="005A6061" w:rsidRPr="009C0352">
        <w:t>.</w:t>
      </w:r>
      <w:r w:rsidR="00BE307B" w:rsidRPr="009C0352">
        <w:t xml:space="preserve"> </w:t>
      </w:r>
      <w:r w:rsidR="005A6061" w:rsidRPr="009C0352">
        <w:t>W</w:t>
      </w:r>
      <w:r w:rsidR="00BE307B" w:rsidRPr="009C0352">
        <w:t xml:space="preserve">iem jak kluczowym </w:t>
      </w:r>
      <w:r w:rsidR="005A6061" w:rsidRPr="009C0352">
        <w:t xml:space="preserve">jest to </w:t>
      </w:r>
      <w:r w:rsidR="00BE307B" w:rsidRPr="009C0352">
        <w:t xml:space="preserve">aspektem </w:t>
      </w:r>
      <w:r w:rsidR="00D06D79" w:rsidRPr="009C0352">
        <w:t>szczególnie dla osób nie obcujących z aplikacjami na porządku dziennym w życiu prywatnym</w:t>
      </w:r>
      <w:r w:rsidR="005A6061" w:rsidRPr="009C0352">
        <w:t xml:space="preserve">, bądź robiącym to w niewielkim stopniu, na przykład przeglądając </w:t>
      </w:r>
      <w:r w:rsidR="001F31B1" w:rsidRPr="009C0352">
        <w:t>platformy społecznościowe, bądź serwisy internetowe z wiadomościami</w:t>
      </w:r>
      <w:r w:rsidR="000D4B83" w:rsidRPr="009C0352">
        <w:t>.</w:t>
      </w:r>
      <w:r w:rsidR="004574CC" w:rsidRPr="009C0352">
        <w:t xml:space="preserve"> Bardzo często ci ludzie </w:t>
      </w:r>
      <w:r w:rsidR="003C6AA6" w:rsidRPr="009C0352">
        <w:t>w momencie wdrożenia aplikacji będą do niej wrogo nastawieni</w:t>
      </w:r>
      <w:r w:rsidR="00EA0000" w:rsidRPr="009C0352">
        <w:t>, poniższ</w:t>
      </w:r>
      <w:r w:rsidR="002E0B58" w:rsidRPr="009C0352">
        <w:t>ej przedstawiam</w:t>
      </w:r>
      <w:r w:rsidR="00EA0000" w:rsidRPr="009C0352">
        <w:t xml:space="preserve"> </w:t>
      </w:r>
      <w:r w:rsidR="002E0B58" w:rsidRPr="009C0352">
        <w:t>krzywą zmiany wg Johna Fishera</w:t>
      </w:r>
      <w:r w:rsidR="00810107" w:rsidRPr="009C0352">
        <w:t>.</w:t>
      </w:r>
      <w:r w:rsidR="002E0B58" w:rsidRPr="009C0352">
        <w:t xml:space="preserve"> </w:t>
      </w:r>
      <w:r w:rsidR="00810107" w:rsidRPr="009C0352">
        <w:t>W</w:t>
      </w:r>
      <w:r w:rsidR="002E0B58" w:rsidRPr="009C0352">
        <w:t xml:space="preserve">idać </w:t>
      </w:r>
      <w:r w:rsidR="00810107" w:rsidRPr="009C0352">
        <w:t xml:space="preserve">na nim </w:t>
      </w:r>
      <w:r w:rsidR="002E0B58" w:rsidRPr="009C0352">
        <w:t xml:space="preserve">jak przebiega proces akceptacji </w:t>
      </w:r>
      <w:r w:rsidR="00C43DF2" w:rsidRPr="009C0352">
        <w:t>między innymi nowego procesu</w:t>
      </w:r>
      <w:r w:rsidR="00F60C19" w:rsidRPr="009C0352">
        <w:t xml:space="preserve">, i jeżeli na samym początku utrudnimy obsługę aplikacji trudnym interfejsem, </w:t>
      </w:r>
      <w:r w:rsidR="009D0E40" w:rsidRPr="009C0352">
        <w:t xml:space="preserve">czyli czymś na co przeciętny użytkownik zwraca uwagę najbardziej, to </w:t>
      </w:r>
      <w:r w:rsidR="00333A40" w:rsidRPr="009C0352">
        <w:t>narazimy się na wcześniej wymienione ryzyka</w:t>
      </w:r>
      <w:r w:rsidR="00F44091" w:rsidRPr="009C0352">
        <w:t>.</w:t>
      </w:r>
    </w:p>
    <w:p w14:paraId="1FF07460" w14:textId="77777777" w:rsidR="00F44091" w:rsidRPr="009C0352" w:rsidRDefault="00F44091" w:rsidP="00077740"/>
    <w:p w14:paraId="4599C9AA" w14:textId="6A368047" w:rsidR="00371B7B" w:rsidRPr="009C0352" w:rsidRDefault="00A15010" w:rsidP="00371B7B">
      <w:pPr>
        <w:keepNext/>
      </w:pPr>
      <w:r w:rsidRPr="009C0352">
        <w:rPr>
          <w:noProof/>
        </w:rPr>
        <w:t>(Fisher, 2017)</w:t>
      </w:r>
    </w:p>
    <w:p w14:paraId="6270DC1F" w14:textId="74C08167" w:rsidR="004F4AF3" w:rsidRPr="009C0352" w:rsidRDefault="00371B7B" w:rsidP="00371B7B">
      <w:pPr>
        <w:pStyle w:val="Legenda"/>
      </w:pPr>
      <w:bookmarkStart w:id="7" w:name="_Toc130808606"/>
      <w:r w:rsidRPr="009C0352">
        <w:t xml:space="preserve">Rysunek </w:t>
      </w:r>
      <w:fldSimple w:instr=" SEQ Rysunek \* ARABIC ">
        <w:r w:rsidRPr="009C0352">
          <w:rPr>
            <w:noProof/>
          </w:rPr>
          <w:t>1</w:t>
        </w:r>
      </w:fldSimple>
      <w:r w:rsidRPr="009C0352">
        <w:t xml:space="preserve"> Krzywa zmiany, John Fisher</w:t>
      </w:r>
      <w:bookmarkEnd w:id="7"/>
    </w:p>
    <w:p w14:paraId="2A6D4448" w14:textId="7238DC82" w:rsidR="00254EF3" w:rsidRPr="009C0352" w:rsidRDefault="00254EF3" w:rsidP="00254EF3">
      <w:pPr>
        <w:pStyle w:val="Nagwek2"/>
      </w:pPr>
      <w:bookmarkStart w:id="8" w:name="_Toc130809213"/>
      <w:r w:rsidRPr="009C0352">
        <w:t xml:space="preserve">4.3 </w:t>
      </w:r>
      <w:r w:rsidR="00F812E1" w:rsidRPr="009C0352">
        <w:t>Ograniczenia dziedzinowe</w:t>
      </w:r>
      <w:bookmarkEnd w:id="8"/>
    </w:p>
    <w:p w14:paraId="140EE65D" w14:textId="564A443E" w:rsidR="00F812E1" w:rsidRPr="009C0352" w:rsidRDefault="00F812E1" w:rsidP="00F812E1">
      <w:r w:rsidRPr="009C0352">
        <w:t xml:space="preserve">W procesie </w:t>
      </w:r>
      <w:r w:rsidR="00050472" w:rsidRPr="009C0352">
        <w:t xml:space="preserve">projektowania i tworzenia </w:t>
      </w:r>
      <w:r w:rsidR="004A39C2" w:rsidRPr="009C0352">
        <w:t xml:space="preserve">diagramu bazy danych </w:t>
      </w:r>
      <w:r w:rsidR="00547415" w:rsidRPr="009C0352">
        <w:t>do aplikacji przyjęto następujące ograniczenia dziedzinowe.</w:t>
      </w:r>
    </w:p>
    <w:p w14:paraId="7E822DD4" w14:textId="30FC9C62" w:rsidR="00621497" w:rsidRPr="009C0352" w:rsidRDefault="00EF5E1B" w:rsidP="00F812E1">
      <w:r w:rsidRPr="009C0352">
        <w:t xml:space="preserve">Nazwy tabel, </w:t>
      </w:r>
      <w:r w:rsidR="0003075A" w:rsidRPr="009C0352">
        <w:t xml:space="preserve">nazwy atrybutów oraz inne elementy bazy zostały utworzone w języku angielskim mając na uwadze </w:t>
      </w:r>
      <w:r w:rsidR="00194BA7" w:rsidRPr="009C0352">
        <w:t xml:space="preserve">przyszłość aplikacji, oraz przejrzystość kodu, a także osobiste preferencje. </w:t>
      </w:r>
      <w:r w:rsidR="00FC0ADE" w:rsidRPr="009C0352">
        <w:t xml:space="preserve">Na co dzień w pracy, oraz </w:t>
      </w:r>
      <w:r w:rsidR="00C50EC6" w:rsidRPr="009C0352">
        <w:t>prywatnie tworząc aplikacje internetowe posługuję się tym językiem i mam wypracowane nawyki i schematy</w:t>
      </w:r>
      <w:r w:rsidR="00A579C3" w:rsidRPr="009C0352">
        <w:t>, które są również znane innym programistom, przez co możliwy będzie dalszy rozwój projektu nawet przez osoby trzecie.</w:t>
      </w:r>
      <w:r w:rsidR="00FC0ADE" w:rsidRPr="009C0352">
        <w:t xml:space="preserve"> </w:t>
      </w:r>
    </w:p>
    <w:p w14:paraId="4799A609" w14:textId="63646989" w:rsidR="00F41A1F" w:rsidRPr="009C0352" w:rsidRDefault="00F41A1F" w:rsidP="00F41A1F">
      <w:pPr>
        <w:pStyle w:val="Nagwek1"/>
      </w:pPr>
      <w:bookmarkStart w:id="9" w:name="_Toc130809214"/>
      <w:r w:rsidRPr="009C0352">
        <w:t xml:space="preserve">5. </w:t>
      </w:r>
      <w:r w:rsidR="00490651" w:rsidRPr="009C0352">
        <w:t>Bezpieczeństwo aplikacji</w:t>
      </w:r>
      <w:bookmarkEnd w:id="9"/>
    </w:p>
    <w:p w14:paraId="5AA440C0" w14:textId="6B2707B3" w:rsidR="00DF1C9B" w:rsidRPr="009C0352" w:rsidRDefault="00DF1C9B" w:rsidP="00DF1C9B">
      <w:r w:rsidRPr="009C0352">
        <w:t>Bezpiecz</w:t>
      </w:r>
      <w:r w:rsidR="00DD3A69" w:rsidRPr="009C0352">
        <w:t>eństwo aplikacji jak już wcześniej było wspomniane</w:t>
      </w:r>
      <w:r w:rsidR="00905538" w:rsidRPr="009C0352">
        <w:t>, jest jednym z najważniejszych czynników</w:t>
      </w:r>
      <w:r w:rsidR="00657BF5" w:rsidRPr="009C0352">
        <w:t xml:space="preserve">, które wpływają na jej jakość. </w:t>
      </w:r>
      <w:r w:rsidR="003707AA" w:rsidRPr="009C0352">
        <w:t>W przypadku aplikacji bazodanowej,</w:t>
      </w:r>
      <w:r w:rsidR="0006433E" w:rsidRPr="009C0352">
        <w:t xml:space="preserve"> którą stworzyłem, zapewnienie bezpieczeństwa jest szczególnie </w:t>
      </w:r>
      <w:r w:rsidR="00CA7FBC" w:rsidRPr="009C0352">
        <w:t>ważne,</w:t>
      </w:r>
      <w:r w:rsidR="0006433E" w:rsidRPr="009C0352">
        <w:t xml:space="preserve"> </w:t>
      </w:r>
      <w:r w:rsidR="00337153" w:rsidRPr="009C0352">
        <w:t>ponieważ zawarte mają by</w:t>
      </w:r>
      <w:r w:rsidR="00390346" w:rsidRPr="009C0352">
        <w:t>ć w niej poufne inf</w:t>
      </w:r>
      <w:r w:rsidR="007508EE" w:rsidRPr="009C0352">
        <w:t>ormacje</w:t>
      </w:r>
      <w:r w:rsidR="004951C3" w:rsidRPr="009C0352">
        <w:t>, takie jak dane pracowników, dane dostawców, ustalone ceny materiałów</w:t>
      </w:r>
      <w:r w:rsidR="00F26919" w:rsidRPr="009C0352">
        <w:t xml:space="preserve"> i informacje dotyczące magazynu.</w:t>
      </w:r>
    </w:p>
    <w:p w14:paraId="099E1291" w14:textId="48676D65" w:rsidR="00DB3203" w:rsidRPr="009C0352" w:rsidRDefault="00DB3203" w:rsidP="00DF1C9B">
      <w:r w:rsidRPr="009C0352">
        <w:t xml:space="preserve">W tym rozdziale omówię, dlaczego bezpieczeństwo aplikacji jest ważne, jakie są rodzaje ataków na </w:t>
      </w:r>
      <w:r w:rsidR="00330AAB" w:rsidRPr="009C0352">
        <w:t>aplikacje</w:t>
      </w:r>
      <w:r w:rsidR="005F6BFD" w:rsidRPr="009C0352">
        <w:t xml:space="preserve"> oraz w jaki sposób moja aplikacja została zabezpieczona.</w:t>
      </w:r>
    </w:p>
    <w:p w14:paraId="3D655133" w14:textId="1C9A90AD" w:rsidR="008D282C" w:rsidRPr="009C0352" w:rsidRDefault="008D282C" w:rsidP="008D282C">
      <w:pPr>
        <w:pStyle w:val="Nagwek2"/>
      </w:pPr>
      <w:bookmarkStart w:id="10" w:name="_Toc130809215"/>
      <w:r w:rsidRPr="009C0352">
        <w:lastRenderedPageBreak/>
        <w:t xml:space="preserve">5.1 Rodzaje ataków </w:t>
      </w:r>
      <w:r w:rsidR="000367E4" w:rsidRPr="009C0352">
        <w:t>na aplikacje</w:t>
      </w:r>
      <w:bookmarkEnd w:id="10"/>
    </w:p>
    <w:p w14:paraId="7670DF52" w14:textId="5EE913A1" w:rsidR="006115BC" w:rsidRPr="009C0352" w:rsidRDefault="006115BC" w:rsidP="006115BC">
      <w:r w:rsidRPr="009C0352">
        <w:t xml:space="preserve">Atak typu brute-force, polega na </w:t>
      </w:r>
      <w:r w:rsidR="00725F1D" w:rsidRPr="009C0352">
        <w:t xml:space="preserve">wielokrotnym próbowaniu różnych kombinacji </w:t>
      </w:r>
      <w:r w:rsidR="00DB0114" w:rsidRPr="009C0352">
        <w:t>ciągu znaków</w:t>
      </w:r>
      <w:r w:rsidR="00725F1D" w:rsidRPr="009C0352">
        <w:t xml:space="preserve"> aż do odnalezienia poprawnego</w:t>
      </w:r>
      <w:r w:rsidR="00DB0114" w:rsidRPr="009C0352">
        <w:t xml:space="preserve"> hasła. Atakujący może wykorzystać automatyczne </w:t>
      </w:r>
      <w:r w:rsidR="002775BD" w:rsidRPr="009C0352">
        <w:t>narzędzia do przeprowadz</w:t>
      </w:r>
      <w:r w:rsidR="00320150" w:rsidRPr="009C0352">
        <w:t>ania ataku brute-force</w:t>
      </w:r>
      <w:r w:rsidR="00B64137" w:rsidRPr="009C0352">
        <w:t>.</w:t>
      </w:r>
      <w:r w:rsidR="00150854" w:rsidRPr="009C0352">
        <w:t xml:space="preserve"> Analogicznie można przeprowadzać odwrócony atak typu brute-force, czyli usta</w:t>
      </w:r>
      <w:r w:rsidR="004869E8" w:rsidRPr="009C0352">
        <w:t xml:space="preserve">wienie jednego hasła, najczęściej bardzo </w:t>
      </w:r>
      <w:r w:rsidR="007A5F83" w:rsidRPr="009C0352">
        <w:t>prostego</w:t>
      </w:r>
      <w:r w:rsidR="00AA26A0" w:rsidRPr="009C0352">
        <w:t xml:space="preserve"> i wykonywanie skryptu odgadującego </w:t>
      </w:r>
      <w:r w:rsidR="006701E7" w:rsidRPr="009C0352">
        <w:t>nazwę użytkownika.</w:t>
      </w:r>
    </w:p>
    <w:p w14:paraId="3BCD4C9E" w14:textId="25769D3D" w:rsidR="006701E7" w:rsidRPr="009C0352" w:rsidRDefault="006701E7" w:rsidP="006115BC">
      <w:r w:rsidRPr="009C0352">
        <w:t xml:space="preserve">Zabezpieczyć się przed tego typu atakami można </w:t>
      </w:r>
      <w:r w:rsidR="004C01AE" w:rsidRPr="009C0352">
        <w:t xml:space="preserve">ograniczając liczbę prób logowania, np. blokując konto po kilku nieudanych próbach </w:t>
      </w:r>
      <w:r w:rsidR="002907BF" w:rsidRPr="009C0352">
        <w:t>logowania</w:t>
      </w:r>
      <w:r w:rsidR="004C01AE" w:rsidRPr="009C0352">
        <w:t xml:space="preserve"> lub </w:t>
      </w:r>
      <w:r w:rsidR="00761E61" w:rsidRPr="009C0352">
        <w:t>stosując CAPTCHA</w:t>
      </w:r>
      <w:r w:rsidR="002907BF" w:rsidRPr="009C0352">
        <w:rPr>
          <w:rStyle w:val="Odwoanieprzypisudolnego"/>
        </w:rPr>
        <w:footnoteReference w:id="4"/>
      </w:r>
    </w:p>
    <w:p w14:paraId="335083AE" w14:textId="77777777" w:rsidR="00E0755F" w:rsidRDefault="00E0755F" w:rsidP="006115BC"/>
    <w:p w14:paraId="7D4E6433" w14:textId="15067202" w:rsidR="007E0803" w:rsidRDefault="003170EA" w:rsidP="006115BC">
      <w:r w:rsidRPr="009C0352">
        <w:t>Atak X</w:t>
      </w:r>
      <w:r w:rsidR="00223740" w:rsidRPr="009C0352">
        <w:t xml:space="preserve">SS (ang. </w:t>
      </w:r>
      <w:r w:rsidR="00223740" w:rsidRPr="00197774">
        <w:rPr>
          <w:lang w:val="en-GB"/>
        </w:rPr>
        <w:t>Cross</w:t>
      </w:r>
      <w:r w:rsidR="00E61DC3" w:rsidRPr="00197774">
        <w:rPr>
          <w:lang w:val="en-GB"/>
        </w:rPr>
        <w:t xml:space="preserve"> Site Scripting),</w:t>
      </w:r>
      <w:r w:rsidR="00BE1EAA">
        <w:t xml:space="preserve"> polega na wstrzyknięciu kodu JavaScript do strony internetowej w celu wykradnięcia </w:t>
      </w:r>
      <w:r w:rsidR="00893F22">
        <w:t xml:space="preserve">danych użytkownika lub wykonania innych działań w imieniu użytkownika. Atak XSS jest </w:t>
      </w:r>
      <w:r w:rsidR="00A476C6">
        <w:t>możliwy,</w:t>
      </w:r>
      <w:r w:rsidR="00893F22">
        <w:t xml:space="preserve"> gdy </w:t>
      </w:r>
      <w:r w:rsidR="00EB2845">
        <w:t xml:space="preserve">aplikacja nie filtruje </w:t>
      </w:r>
      <w:r w:rsidR="002A7248">
        <w:t xml:space="preserve">i waliduje danych wejściowych, które są przesyłane z przeglądarki </w:t>
      </w:r>
      <w:r w:rsidR="00A476C6">
        <w:t>użytkownika. Aby zabezpieczyć się przed tego typu atakami należy filtrować i walidować dane wejściowe</w:t>
      </w:r>
      <w:r w:rsidR="00235BEC">
        <w:t>, używając bibliotek lub frameworków, które oferują takie funkcjonalności.</w:t>
      </w:r>
    </w:p>
    <w:p w14:paraId="7A8ED151" w14:textId="77777777" w:rsidR="00235BEC" w:rsidRDefault="00235BEC" w:rsidP="006115BC"/>
    <w:p w14:paraId="5C3C4671" w14:textId="79851963" w:rsidR="00BA5E19" w:rsidRDefault="006C39B8" w:rsidP="006115BC">
      <w:r>
        <w:t>Atak</w:t>
      </w:r>
      <w:r w:rsidR="00806D91">
        <w:t xml:space="preserve"> </w:t>
      </w:r>
      <w:r w:rsidR="00AF187E">
        <w:t xml:space="preserve">SQL </w:t>
      </w:r>
      <w:proofErr w:type="spellStart"/>
      <w:r w:rsidR="00AF187E">
        <w:t>Injection</w:t>
      </w:r>
      <w:proofErr w:type="spellEnd"/>
      <w:r w:rsidR="00AF187E">
        <w:t xml:space="preserve"> (ang. </w:t>
      </w:r>
      <w:proofErr w:type="spellStart"/>
      <w:r w:rsidR="00AF187E">
        <w:t>Injection</w:t>
      </w:r>
      <w:proofErr w:type="spellEnd"/>
      <w:r w:rsidR="00D302E2">
        <w:t xml:space="preserve"> -</w:t>
      </w:r>
      <w:r w:rsidR="00AF187E">
        <w:t xml:space="preserve"> z angielskiego wstrzykiwanie)</w:t>
      </w:r>
      <w:r w:rsidR="00D302E2">
        <w:t xml:space="preserve">, </w:t>
      </w:r>
      <w:r w:rsidR="00BA5E19">
        <w:t>j</w:t>
      </w:r>
      <w:r w:rsidR="00451D43">
        <w:t xml:space="preserve">est </w:t>
      </w:r>
      <w:r w:rsidR="00BE67E5">
        <w:t xml:space="preserve">to jedna z najczęstszych i najgroźniejszych technik </w:t>
      </w:r>
      <w:r w:rsidR="00C91DFA">
        <w:t>ataków</w:t>
      </w:r>
      <w:r w:rsidR="00EE1858">
        <w:t xml:space="preserve"> na strony i aplikacje internetow</w:t>
      </w:r>
      <w:r w:rsidR="00BA5E19">
        <w:t>e.</w:t>
      </w:r>
    </w:p>
    <w:p w14:paraId="34B0F687" w14:textId="77EBE22C" w:rsidR="00E0755F" w:rsidRDefault="00EE1858" w:rsidP="006115BC">
      <w:r>
        <w:t xml:space="preserve">Polega na wykorzystaniu błędów </w:t>
      </w:r>
      <w:r w:rsidR="00652CD2">
        <w:t>w sposób, w jaki aplikacja tworzy zapytania SQL</w:t>
      </w:r>
      <w:r w:rsidR="00BA5E19">
        <w:t xml:space="preserve">, umożliwiając </w:t>
      </w:r>
      <w:r w:rsidR="00224657">
        <w:t>potencjalnemu atakującemu wykonanie niepożądanych działań</w:t>
      </w:r>
      <w:r w:rsidR="00FC008D">
        <w:t>, takich jak wyciąganie poufnych informacji, modyfikacja lub usuwanie danych.</w:t>
      </w:r>
    </w:p>
    <w:p w14:paraId="5726D6E2" w14:textId="2577A722" w:rsidR="001813D5" w:rsidRDefault="005547B9" w:rsidP="006115BC">
      <w:r>
        <w:t xml:space="preserve">Przykłady ataków </w:t>
      </w:r>
      <w:r w:rsidR="00F5559E">
        <w:t xml:space="preserve">SQL </w:t>
      </w:r>
      <w:proofErr w:type="spellStart"/>
      <w:r w:rsidR="00F5559E">
        <w:t>Inection</w:t>
      </w:r>
      <w:proofErr w:type="spellEnd"/>
      <w:r w:rsidR="00F5559E">
        <w:t>:</w:t>
      </w:r>
    </w:p>
    <w:p w14:paraId="1D5F7515" w14:textId="0827B2A8" w:rsidR="004406E6" w:rsidRPr="00DA7464" w:rsidRDefault="00F5559E" w:rsidP="004406E6">
      <w:pPr>
        <w:numPr>
          <w:ilvl w:val="0"/>
          <w:numId w:val="5"/>
        </w:numPr>
      </w:pPr>
      <w:r>
        <w:t xml:space="preserve">Wstrzykiwanie kodu SQL w formularzach logowania – atakujący </w:t>
      </w:r>
      <w:r w:rsidR="00E40B8A">
        <w:t xml:space="preserve">wprowadza kod SQL zamiast danych logowania, co niesie za sobą ryzyko uzyskania nieautoryzowanego dostępu do bazy danych </w:t>
      </w:r>
      <w:r w:rsidR="004406E6">
        <w:t>i wykradnięcie poufnych informacji.</w:t>
      </w:r>
      <w:r w:rsidR="004406E6">
        <w:br/>
      </w:r>
      <w:r w:rsidR="00973822">
        <w:t xml:space="preserve">Formularze logowania w większości zawierają dwa pola </w:t>
      </w:r>
      <w:r w:rsidR="00751AA3">
        <w:t>do wprowadzania danych</w:t>
      </w:r>
      <w:r w:rsidR="00CA0597">
        <w:t xml:space="preserve">. Tak jak w przypadku mojej aplikacji jest to pole zawierające adres email, będący nazwą użytkownika </w:t>
      </w:r>
      <w:r w:rsidR="00ED0CEB">
        <w:t xml:space="preserve">oraz hasło. </w:t>
      </w:r>
    </w:p>
    <w:p w14:paraId="39D6806C" w14:textId="16BCEA48" w:rsidR="009025B1" w:rsidRPr="009C0352" w:rsidRDefault="009025B1" w:rsidP="009025B1">
      <w:pPr>
        <w:pStyle w:val="Nagwek2"/>
      </w:pPr>
      <w:bookmarkStart w:id="11" w:name="_Toc130809216"/>
      <w:r w:rsidRPr="009C0352">
        <w:lastRenderedPageBreak/>
        <w:t xml:space="preserve">5.2 </w:t>
      </w:r>
      <w:r w:rsidR="00DF1C9B" w:rsidRPr="009C0352">
        <w:t>Wykorzystane sposoby zabezpieczające</w:t>
      </w:r>
      <w:bookmarkEnd w:id="11"/>
    </w:p>
    <w:p w14:paraId="5E353837" w14:textId="2F0F74B2" w:rsidR="00B231D3" w:rsidRPr="009C0352" w:rsidRDefault="00490651" w:rsidP="00B231D3">
      <w:pPr>
        <w:pStyle w:val="Nagwek1"/>
      </w:pPr>
      <w:bookmarkStart w:id="12" w:name="_Toc130809217"/>
      <w:r w:rsidRPr="009C0352">
        <w:t>6. Graficzny int</w:t>
      </w:r>
      <w:r w:rsidR="00006EF7" w:rsidRPr="009C0352">
        <w:t>erfejs użytkownika</w:t>
      </w:r>
      <w:bookmarkEnd w:id="12"/>
    </w:p>
    <w:p w14:paraId="57B032E5" w14:textId="77777777" w:rsidR="00490651" w:rsidRPr="009C0352" w:rsidRDefault="00490651" w:rsidP="00490651"/>
    <w:p w14:paraId="5BA87605" w14:textId="77777777" w:rsidR="00A54979" w:rsidRPr="009C0352" w:rsidRDefault="00A54979" w:rsidP="008C2395"/>
    <w:p w14:paraId="56C17C16" w14:textId="77777777" w:rsidR="00A54979" w:rsidRPr="009C0352" w:rsidRDefault="00A54979" w:rsidP="008C2395"/>
    <w:p w14:paraId="523A9050" w14:textId="77777777" w:rsidR="00A54979" w:rsidRPr="009C0352" w:rsidRDefault="00A54979" w:rsidP="008C2395"/>
    <w:p w14:paraId="62C7F51C" w14:textId="77777777" w:rsidR="00A54979" w:rsidRPr="009C0352" w:rsidRDefault="00A54979" w:rsidP="008C2395"/>
    <w:p w14:paraId="74008593" w14:textId="77777777" w:rsidR="00A54979" w:rsidRPr="009C0352" w:rsidRDefault="00A54979" w:rsidP="008C2395"/>
    <w:p w14:paraId="5AEE6A93" w14:textId="77777777" w:rsidR="00A54979" w:rsidRPr="009C0352" w:rsidRDefault="00A54979" w:rsidP="008C2395"/>
    <w:p w14:paraId="264A144A" w14:textId="77777777" w:rsidR="00A54979" w:rsidRPr="009C0352" w:rsidRDefault="00A54979" w:rsidP="008C2395"/>
    <w:p w14:paraId="29777C46" w14:textId="77777777" w:rsidR="00A54979" w:rsidRPr="009C0352" w:rsidRDefault="00A54979" w:rsidP="008C2395"/>
    <w:p w14:paraId="3114EB0C" w14:textId="77777777" w:rsidR="00A54979" w:rsidRPr="009C0352" w:rsidRDefault="00A54979" w:rsidP="008C2395"/>
    <w:p w14:paraId="69C2E08B" w14:textId="77777777" w:rsidR="00A54979" w:rsidRPr="009C0352" w:rsidRDefault="00A54979" w:rsidP="008C2395"/>
    <w:p w14:paraId="058AC5DC" w14:textId="77777777" w:rsidR="00A54979" w:rsidRPr="009C0352" w:rsidRDefault="00A54979" w:rsidP="008C2395"/>
    <w:p w14:paraId="0852FF90" w14:textId="77777777" w:rsidR="00A54979" w:rsidRPr="009C0352" w:rsidRDefault="00A54979" w:rsidP="008C2395"/>
    <w:p w14:paraId="1B5CF2AA" w14:textId="77777777" w:rsidR="00A54979" w:rsidRPr="009C0352" w:rsidRDefault="00A54979" w:rsidP="008C2395"/>
    <w:p w14:paraId="4CC19966" w14:textId="77777777" w:rsidR="00A54979" w:rsidRPr="009C0352" w:rsidRDefault="00A54979" w:rsidP="008C2395"/>
    <w:p w14:paraId="794FEA89" w14:textId="77777777" w:rsidR="00A54979" w:rsidRPr="009C0352" w:rsidRDefault="00A54979" w:rsidP="008C2395"/>
    <w:p w14:paraId="43220747" w14:textId="77777777" w:rsidR="00A54979" w:rsidRPr="009C0352" w:rsidRDefault="00A54979" w:rsidP="008C2395"/>
    <w:p w14:paraId="7C072D11" w14:textId="77777777" w:rsidR="00A54979" w:rsidRPr="009C0352" w:rsidRDefault="00A54979" w:rsidP="008C2395"/>
    <w:p w14:paraId="7BFD9318" w14:textId="77777777" w:rsidR="00A54979" w:rsidRPr="009C0352" w:rsidRDefault="00A54979" w:rsidP="008C2395"/>
    <w:p w14:paraId="20BD9135" w14:textId="77777777" w:rsidR="00A54979" w:rsidRPr="009C0352" w:rsidRDefault="00A54979" w:rsidP="008C2395"/>
    <w:p w14:paraId="6AE11731" w14:textId="77777777" w:rsidR="00A54979" w:rsidRPr="009C0352" w:rsidRDefault="00A54979" w:rsidP="008C2395"/>
    <w:p w14:paraId="3A96DF7A" w14:textId="375FA246" w:rsidR="008C2395" w:rsidRPr="009C0352" w:rsidRDefault="008C2395" w:rsidP="008C2395">
      <w:r w:rsidRPr="009C0352">
        <w:t>Tabela 4.1 – Tabela material</w:t>
      </w:r>
      <w:r w:rsidR="00CE07C9" w:rsidRPr="009C0352">
        <w:rPr>
          <w:rStyle w:val="Odwoanieprzypisudolnego"/>
        </w:rPr>
        <w:footnoteReference w:id="5"/>
      </w:r>
    </w:p>
    <w:p w14:paraId="4908168C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4"/>
        <w:gridCol w:w="4075"/>
      </w:tblGrid>
      <w:tr w:rsidR="008C2395" w:rsidRPr="009C0352" w14:paraId="2A07E5DD" w14:textId="77777777" w:rsidTr="00D04D84">
        <w:trPr>
          <w:cantSplit/>
        </w:trPr>
        <w:tc>
          <w:tcPr>
            <w:tcW w:w="4214" w:type="dxa"/>
            <w:tcBorders>
              <w:right w:val="nil"/>
            </w:tcBorders>
            <w:shd w:val="clear" w:color="auto" w:fill="auto"/>
          </w:tcPr>
          <w:p w14:paraId="5655E0C9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Tabela: material</w:t>
            </w:r>
          </w:p>
        </w:tc>
        <w:tc>
          <w:tcPr>
            <w:tcW w:w="4075" w:type="dxa"/>
            <w:tcBorders>
              <w:left w:val="nil"/>
            </w:tcBorders>
            <w:shd w:val="clear" w:color="auto" w:fill="auto"/>
          </w:tcPr>
          <w:p w14:paraId="379D5663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254E9B22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0C0A1738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075" w:type="dxa"/>
            <w:shd w:val="clear" w:color="auto" w:fill="auto"/>
          </w:tcPr>
          <w:p w14:paraId="7A298134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51CBE4C5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53A228EA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0F087061" w14:textId="44D15882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11539DAF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161447DD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material_number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2315AB26" w14:textId="35A3344B" w:rsidR="008C2395" w:rsidRPr="009C0352" w:rsidRDefault="00560F9A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318D45BF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4FD503FC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material_name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3A06CA57" w14:textId="733A7D06" w:rsidR="008C2395" w:rsidRPr="009C0352" w:rsidRDefault="00626020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</w:t>
            </w:r>
            <w:r w:rsidRPr="009C0352">
              <w:rPr>
                <w:bCs/>
              </w:rPr>
              <w:t>255)</w:t>
            </w:r>
          </w:p>
        </w:tc>
      </w:tr>
      <w:tr w:rsidR="008C2395" w:rsidRPr="009C0352" w14:paraId="4E57E7A3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13B97792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lastRenderedPageBreak/>
              <w:t>material_price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4D2CE4F2" w14:textId="03C2C775" w:rsidR="008C2395" w:rsidRPr="009C0352" w:rsidRDefault="00501D3A" w:rsidP="008C2395">
            <w:pPr>
              <w:rPr>
                <w:bCs/>
              </w:rPr>
            </w:pPr>
            <w:r w:rsidRPr="009C0352">
              <w:rPr>
                <w:bCs/>
              </w:rPr>
              <w:t>Typ danych: DOUBLE</w:t>
            </w:r>
          </w:p>
        </w:tc>
      </w:tr>
      <w:tr w:rsidR="008C2395" w:rsidRPr="009C0352" w14:paraId="23987100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1D5E3C3F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material_quantity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433A032B" w14:textId="64A7AFBD" w:rsidR="008C2395" w:rsidRPr="009C0352" w:rsidRDefault="00501D3A" w:rsidP="008C2395">
            <w:pPr>
              <w:rPr>
                <w:bCs/>
              </w:rPr>
            </w:pPr>
            <w:r w:rsidRPr="009C0352">
              <w:rPr>
                <w:bCs/>
              </w:rPr>
              <w:t>Typ danych: INT</w:t>
            </w:r>
          </w:p>
        </w:tc>
      </w:tr>
      <w:tr w:rsidR="008C2395" w:rsidRPr="009C0352" w14:paraId="442A1F3E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2A33C174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unit_of_measure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1E913850" w14:textId="6B919A5F" w:rsidR="008C2395" w:rsidRPr="009C0352" w:rsidRDefault="00626020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6ABC23BB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1EFD609F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material_ean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79707818" w14:textId="55611D9C" w:rsidR="008C2395" w:rsidRPr="009C0352" w:rsidRDefault="00626020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7E65D669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4EB3B63E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material_created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5F634548" w14:textId="23CDBBA4" w:rsidR="008C2395" w:rsidRPr="009C0352" w:rsidRDefault="002B5092" w:rsidP="008C2395">
            <w:pPr>
              <w:rPr>
                <w:bCs/>
              </w:rPr>
            </w:pPr>
            <w:r w:rsidRPr="009C0352">
              <w:rPr>
                <w:bCs/>
              </w:rPr>
              <w:t>Typ danych: DATETIME (6)</w:t>
            </w:r>
          </w:p>
        </w:tc>
      </w:tr>
      <w:tr w:rsidR="008C2395" w:rsidRPr="009C0352" w14:paraId="24B1B704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23DF72A2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material_safety_stock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4E3D6753" w14:textId="6D92A842" w:rsidR="008C2395" w:rsidRPr="009C0352" w:rsidRDefault="002B5092" w:rsidP="008C2395">
            <w:pPr>
              <w:rPr>
                <w:bCs/>
              </w:rPr>
            </w:pPr>
            <w:r w:rsidRPr="009C0352">
              <w:rPr>
                <w:bCs/>
              </w:rPr>
              <w:t>Typ danych: INT</w:t>
            </w:r>
          </w:p>
        </w:tc>
      </w:tr>
      <w:tr w:rsidR="008C2395" w:rsidRPr="009C0352" w14:paraId="5172AA09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50C6E274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material_description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78EA5959" w14:textId="39B0462E" w:rsidR="008C2395" w:rsidRPr="009C0352" w:rsidRDefault="00626020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D04D84" w:rsidRPr="009C0352" w14:paraId="7DA8C31C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36F1FB1B" w14:textId="0176FEDA" w:rsidR="00D04D84" w:rsidRPr="009C0352" w:rsidRDefault="00D04D84" w:rsidP="00D04D84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category_id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7C3AFA7F" w14:textId="18382DCC" w:rsidR="00D04D84" w:rsidRPr="009C0352" w:rsidRDefault="00D04D84" w:rsidP="00D04D84">
            <w:pPr>
              <w:rPr>
                <w:bCs/>
              </w:rPr>
            </w:pPr>
            <w:r w:rsidRPr="009C0352">
              <w:rPr>
                <w:bCs/>
              </w:rPr>
              <w:t xml:space="preserve">Typ danych: BIGINT – klucz obcy tabeli </w:t>
            </w:r>
            <w:proofErr w:type="spellStart"/>
            <w:r w:rsidRPr="009C0352">
              <w:rPr>
                <w:bCs/>
              </w:rPr>
              <w:t>category</w:t>
            </w:r>
            <w:proofErr w:type="spellEnd"/>
          </w:p>
        </w:tc>
      </w:tr>
      <w:tr w:rsidR="00D04D84" w:rsidRPr="009C0352" w14:paraId="2EA2A234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4E51F571" w14:textId="686FD974" w:rsidR="00D04D84" w:rsidRPr="009C0352" w:rsidRDefault="00D04D84" w:rsidP="00D04D84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3941DC06" w14:textId="1B8B1EA4" w:rsidR="00D04D84" w:rsidRPr="009C0352" w:rsidRDefault="00D04D84" w:rsidP="00D04D84">
            <w:pPr>
              <w:rPr>
                <w:bCs/>
              </w:rPr>
            </w:pPr>
            <w:r w:rsidRPr="009C0352">
              <w:rPr>
                <w:bCs/>
              </w:rPr>
              <w:t xml:space="preserve">Typ danych: BIGINT – klucz obcy tabeli </w:t>
            </w:r>
            <w:proofErr w:type="spellStart"/>
            <w:r w:rsidRPr="009C0352">
              <w:rPr>
                <w:bCs/>
              </w:rPr>
              <w:t>vendor</w:t>
            </w:r>
            <w:proofErr w:type="spellEnd"/>
          </w:p>
        </w:tc>
      </w:tr>
      <w:tr w:rsidR="00D04D84" w:rsidRPr="009C0352" w14:paraId="29D07523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30357E6E" w14:textId="77777777" w:rsidR="00D04D84" w:rsidRPr="009C0352" w:rsidRDefault="00D04D84" w:rsidP="00D04D84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material_status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0F401E20" w14:textId="7911D737" w:rsidR="00D04D84" w:rsidRPr="009C0352" w:rsidRDefault="002B5092" w:rsidP="00D04D84">
            <w:pPr>
              <w:rPr>
                <w:bCs/>
              </w:rPr>
            </w:pPr>
            <w:r w:rsidRPr="009C0352">
              <w:rPr>
                <w:bCs/>
              </w:rPr>
              <w:t>Typ danych: BIT (1)</w:t>
            </w:r>
          </w:p>
        </w:tc>
      </w:tr>
      <w:tr w:rsidR="00D04D84" w:rsidRPr="009C0352" w14:paraId="44749080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3D2A8C71" w14:textId="77777777" w:rsidR="00D04D84" w:rsidRPr="009C0352" w:rsidRDefault="00D04D84" w:rsidP="00D04D84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material_manufacturer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245AA4E4" w14:textId="08B0CDBC" w:rsidR="00D04D84" w:rsidRPr="009C0352" w:rsidRDefault="00D04D84" w:rsidP="00D04D84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D04D84" w:rsidRPr="009C0352" w14:paraId="5E7DC00E" w14:textId="77777777" w:rsidTr="00D04D84">
        <w:trPr>
          <w:cantSplit/>
        </w:trPr>
        <w:tc>
          <w:tcPr>
            <w:tcW w:w="4214" w:type="dxa"/>
            <w:shd w:val="clear" w:color="auto" w:fill="auto"/>
          </w:tcPr>
          <w:p w14:paraId="09D2D922" w14:textId="3E022138" w:rsidR="00D04D84" w:rsidRPr="009C0352" w:rsidRDefault="00D04D84" w:rsidP="00D04D84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material_location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14:paraId="78E0ADF0" w14:textId="5767142E" w:rsidR="00D04D84" w:rsidRPr="009C0352" w:rsidRDefault="00D04D84" w:rsidP="00D04D84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</w:tbl>
    <w:p w14:paraId="46D857E4" w14:textId="77777777" w:rsidR="008C2395" w:rsidRPr="009C0352" w:rsidRDefault="008C2395" w:rsidP="008C2395"/>
    <w:p w14:paraId="74B0940D" w14:textId="1C8AB031" w:rsidR="008C2395" w:rsidRPr="009C0352" w:rsidRDefault="008C2395" w:rsidP="008C2395">
      <w:r w:rsidRPr="009C0352">
        <w:t xml:space="preserve">Tabela 4.2 – Tabela </w:t>
      </w:r>
      <w:proofErr w:type="spellStart"/>
      <w:r w:rsidRPr="009C0352">
        <w:t>category</w:t>
      </w:r>
      <w:proofErr w:type="spellEnd"/>
    </w:p>
    <w:p w14:paraId="352CA8D7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49"/>
      </w:tblGrid>
      <w:tr w:rsidR="008C2395" w:rsidRPr="009C0352" w14:paraId="32887A00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0D560C29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Tabela: </w:t>
            </w:r>
            <w:proofErr w:type="spellStart"/>
            <w:r w:rsidRPr="009C0352">
              <w:rPr>
                <w:bCs/>
              </w:rPr>
              <w:t>cateogry</w:t>
            </w:r>
            <w:proofErr w:type="spellEnd"/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391D4262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7C1B9B41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8BD2805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4BB50F5F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4774FAB1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A201475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category_id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BBDB27B" w14:textId="4252595C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2CDECE7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DC22241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name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BA8FC2B" w14:textId="041830B4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</w:tbl>
    <w:p w14:paraId="25C90611" w14:textId="77777777" w:rsidR="00650237" w:rsidRPr="009C0352" w:rsidRDefault="00650237" w:rsidP="008C2395"/>
    <w:p w14:paraId="60BAB605" w14:textId="77777777" w:rsidR="00043C29" w:rsidRPr="009C0352" w:rsidRDefault="00043C29" w:rsidP="008C2395"/>
    <w:p w14:paraId="0B9D98DC" w14:textId="77777777" w:rsidR="00043C29" w:rsidRPr="009C0352" w:rsidRDefault="00043C29" w:rsidP="008C2395"/>
    <w:p w14:paraId="692F818C" w14:textId="77777777" w:rsidR="00514334" w:rsidRPr="009C0352" w:rsidRDefault="00514334" w:rsidP="008C2395"/>
    <w:p w14:paraId="0AFCC003" w14:textId="77777777" w:rsidR="00CC3907" w:rsidRPr="009C0352" w:rsidRDefault="00CC3907" w:rsidP="008C2395"/>
    <w:p w14:paraId="5F01E05A" w14:textId="77777777" w:rsidR="00CC3907" w:rsidRPr="009C0352" w:rsidRDefault="00CC3907" w:rsidP="008C2395"/>
    <w:p w14:paraId="7996FD2F" w14:textId="77777777" w:rsidR="00CC3907" w:rsidRPr="009C0352" w:rsidRDefault="00CC3907" w:rsidP="008C2395"/>
    <w:p w14:paraId="1F626D71" w14:textId="77777777" w:rsidR="00CC3907" w:rsidRPr="009C0352" w:rsidRDefault="00CC3907" w:rsidP="008C2395"/>
    <w:p w14:paraId="7CAE9BD7" w14:textId="77777777" w:rsidR="00CC3907" w:rsidRPr="009C0352" w:rsidRDefault="00CC3907" w:rsidP="008C2395"/>
    <w:p w14:paraId="7AA3AB0E" w14:textId="1E0D3B74" w:rsidR="008C2395" w:rsidRPr="009C0352" w:rsidRDefault="008C2395" w:rsidP="008C2395">
      <w:r w:rsidRPr="009C0352">
        <w:t xml:space="preserve">Tabela 4.3 – Tabela </w:t>
      </w:r>
      <w:proofErr w:type="spellStart"/>
      <w:r w:rsidRPr="009C0352">
        <w:t>vendor</w:t>
      </w:r>
      <w:proofErr w:type="spellEnd"/>
    </w:p>
    <w:p w14:paraId="73E633A4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4"/>
        <w:gridCol w:w="4085"/>
      </w:tblGrid>
      <w:tr w:rsidR="008C2395" w:rsidRPr="009C0352" w14:paraId="7472023B" w14:textId="77777777" w:rsidTr="00D04D84">
        <w:trPr>
          <w:cantSplit/>
        </w:trPr>
        <w:tc>
          <w:tcPr>
            <w:tcW w:w="4204" w:type="dxa"/>
            <w:tcBorders>
              <w:right w:val="nil"/>
            </w:tcBorders>
            <w:shd w:val="clear" w:color="auto" w:fill="auto"/>
          </w:tcPr>
          <w:p w14:paraId="615808A5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lastRenderedPageBreak/>
              <w:t xml:space="preserve">Tabela: </w:t>
            </w:r>
            <w:proofErr w:type="spellStart"/>
            <w:r w:rsidRPr="009C0352">
              <w:rPr>
                <w:bCs/>
              </w:rPr>
              <w:t>vendor</w:t>
            </w:r>
            <w:proofErr w:type="spellEnd"/>
          </w:p>
        </w:tc>
        <w:tc>
          <w:tcPr>
            <w:tcW w:w="4085" w:type="dxa"/>
            <w:tcBorders>
              <w:left w:val="nil"/>
            </w:tcBorders>
            <w:shd w:val="clear" w:color="auto" w:fill="auto"/>
          </w:tcPr>
          <w:p w14:paraId="09509BB4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4180180B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54CC9A54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085" w:type="dxa"/>
            <w:shd w:val="clear" w:color="auto" w:fill="auto"/>
          </w:tcPr>
          <w:p w14:paraId="48495CF6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4E73A56C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6A272D31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vendor_id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7BFDB0C6" w14:textId="305DF94D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</w:t>
            </w:r>
            <w:r w:rsidR="00313403" w:rsidRPr="009C0352">
              <w:rPr>
                <w:bCs/>
              </w:rPr>
              <w:t xml:space="preserve">danych: </w:t>
            </w:r>
            <w:r w:rsidRPr="009C0352">
              <w:rPr>
                <w:bCs/>
              </w:rPr>
              <w:t>BIGINT</w:t>
            </w:r>
            <w:r w:rsidR="00313403" w:rsidRPr="009C0352">
              <w:rPr>
                <w:bCs/>
              </w:rPr>
              <w:t xml:space="preserve"> – </w:t>
            </w:r>
            <w:r w:rsidR="00514334" w:rsidRPr="009C0352">
              <w:rPr>
                <w:bCs/>
              </w:rPr>
              <w:t>klucz główny tabeli</w:t>
            </w:r>
          </w:p>
        </w:tc>
      </w:tr>
      <w:tr w:rsidR="008C2395" w:rsidRPr="009C0352" w14:paraId="7FAD1B4B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459E0610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vendor_name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5A5B67E1" w14:textId="40C668B7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60163DA0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2EFD166A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vendor_address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3E51B840" w14:textId="60104415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790FB206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5046FCD0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vendor_city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4E5DA1A9" w14:textId="7D627600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66F4C399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6A2D8404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vendor_postal_code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6F2E86C2" w14:textId="095FCC78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6413FAB0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5700BFFD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vendor_country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52D22CF8" w14:textId="4EEDCD18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29A30527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6D850E8C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vendor_email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248BFE2F" w14:textId="60A5D5A0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7883FC0C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6E0965DB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vendor_phone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799587B4" w14:textId="29FADDAC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33EDA54A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7A695BB5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vendor_nip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36F018A1" w14:textId="3F52E5BC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3A80D3F6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3EEAE8B1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vendor_regon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54ED9BDA" w14:textId="5412C1C2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4C771793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7B504F11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vednor_krs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52F6430C" w14:textId="0FDC7435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68474CF8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0FD031AE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vendor_bank_account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410E9A6E" w14:textId="46B25D77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3D326898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1260AC39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vendor_bank_name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21BBD04A" w14:textId="14C0F4C9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D04D84" w:rsidRPr="009C0352" w14:paraId="1B3865ED" w14:textId="77777777" w:rsidTr="00D04D84">
        <w:trPr>
          <w:cantSplit/>
        </w:trPr>
        <w:tc>
          <w:tcPr>
            <w:tcW w:w="4204" w:type="dxa"/>
            <w:shd w:val="clear" w:color="auto" w:fill="auto"/>
          </w:tcPr>
          <w:p w14:paraId="51E37485" w14:textId="77777777" w:rsidR="00D04D84" w:rsidRPr="009C0352" w:rsidRDefault="00D04D84" w:rsidP="00D04D84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vendor_created</w:t>
            </w:r>
            <w:proofErr w:type="spellEnd"/>
          </w:p>
        </w:tc>
        <w:tc>
          <w:tcPr>
            <w:tcW w:w="4085" w:type="dxa"/>
            <w:shd w:val="clear" w:color="auto" w:fill="auto"/>
          </w:tcPr>
          <w:p w14:paraId="1DFA0256" w14:textId="35916553" w:rsidR="00D04D84" w:rsidRPr="009C0352" w:rsidRDefault="00D04D84" w:rsidP="00D04D84">
            <w:pPr>
              <w:rPr>
                <w:bCs/>
              </w:rPr>
            </w:pPr>
            <w:r w:rsidRPr="009C0352">
              <w:rPr>
                <w:bCs/>
              </w:rPr>
              <w:t>Typ danych: DATETIME</w:t>
            </w:r>
            <w:r w:rsidR="002B5092" w:rsidRPr="009C0352">
              <w:rPr>
                <w:bCs/>
              </w:rPr>
              <w:t xml:space="preserve"> </w:t>
            </w:r>
            <w:r w:rsidRPr="009C0352">
              <w:rPr>
                <w:bCs/>
              </w:rPr>
              <w:t>(6)</w:t>
            </w:r>
          </w:p>
        </w:tc>
      </w:tr>
    </w:tbl>
    <w:p w14:paraId="468FA0A6" w14:textId="77777777" w:rsidR="00514334" w:rsidRPr="009C0352" w:rsidRDefault="00514334" w:rsidP="008C2395"/>
    <w:p w14:paraId="2117AA91" w14:textId="77777777" w:rsidR="00893CD4" w:rsidRPr="009C0352" w:rsidRDefault="00893CD4" w:rsidP="008C2395"/>
    <w:p w14:paraId="5F5DAA0D" w14:textId="77777777" w:rsidR="00893CD4" w:rsidRPr="009C0352" w:rsidRDefault="00893CD4" w:rsidP="008C2395"/>
    <w:p w14:paraId="02E33D54" w14:textId="77777777" w:rsidR="00893CD4" w:rsidRPr="009C0352" w:rsidRDefault="00893CD4" w:rsidP="008C2395"/>
    <w:p w14:paraId="40A94091" w14:textId="77777777" w:rsidR="00893CD4" w:rsidRPr="009C0352" w:rsidRDefault="00893CD4" w:rsidP="008C2395"/>
    <w:p w14:paraId="1291F4B4" w14:textId="77777777" w:rsidR="00893CD4" w:rsidRPr="009C0352" w:rsidRDefault="00893CD4" w:rsidP="008C2395"/>
    <w:p w14:paraId="412C202B" w14:textId="77777777" w:rsidR="00893CD4" w:rsidRPr="009C0352" w:rsidRDefault="00893CD4" w:rsidP="008C2395"/>
    <w:p w14:paraId="6F3FABC0" w14:textId="77777777" w:rsidR="00893CD4" w:rsidRPr="009C0352" w:rsidRDefault="00893CD4" w:rsidP="008C2395"/>
    <w:p w14:paraId="1945F415" w14:textId="77777777" w:rsidR="00893CD4" w:rsidRPr="009C0352" w:rsidRDefault="00893CD4" w:rsidP="008C2395"/>
    <w:p w14:paraId="52D44995" w14:textId="77777777" w:rsidR="00893CD4" w:rsidRPr="009C0352" w:rsidRDefault="00893CD4" w:rsidP="008C2395"/>
    <w:p w14:paraId="01C2D468" w14:textId="2BB17B4F" w:rsidR="008C2395" w:rsidRPr="009C0352" w:rsidRDefault="008C2395" w:rsidP="008C2395">
      <w:r w:rsidRPr="009C0352">
        <w:t xml:space="preserve">Tabela 4.4 – Tabela </w:t>
      </w:r>
      <w:proofErr w:type="spellStart"/>
      <w:r w:rsidRPr="009C0352">
        <w:t>user</w:t>
      </w:r>
      <w:proofErr w:type="spellEnd"/>
    </w:p>
    <w:p w14:paraId="2A5B3894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4166"/>
      </w:tblGrid>
      <w:tr w:rsidR="008C2395" w:rsidRPr="009C0352" w14:paraId="38E34E39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08965259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Tabela: </w:t>
            </w:r>
            <w:proofErr w:type="spellStart"/>
            <w:r w:rsidRPr="009C0352">
              <w:rPr>
                <w:bCs/>
              </w:rPr>
              <w:t>user</w:t>
            </w:r>
            <w:proofErr w:type="spellEnd"/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09E1DCE1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79504F57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33CBA2D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4BBEFF2D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2132E642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900C654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user_id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DC53299" w14:textId="2F7560A2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6961A47F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8B8412D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lastRenderedPageBreak/>
              <w:t>password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0FA934F7" w14:textId="22C81D6E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27FC84C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1F081E3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email</w:t>
            </w:r>
          </w:p>
        </w:tc>
        <w:tc>
          <w:tcPr>
            <w:tcW w:w="4927" w:type="dxa"/>
            <w:shd w:val="clear" w:color="auto" w:fill="auto"/>
          </w:tcPr>
          <w:p w14:paraId="62B3D4ED" w14:textId="79A6AD71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410C539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D7EA9BA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first_name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F41F979" w14:textId="0A7D3D92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556CA081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0EF0639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last_name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3CCE67B0" w14:textId="4FE64D07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4A0F0FEE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3565F56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created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6394445A" w14:textId="3C7A3EF5" w:rsidR="008C2395" w:rsidRPr="009C0352" w:rsidRDefault="00432148" w:rsidP="008C2395">
            <w:pPr>
              <w:rPr>
                <w:bCs/>
              </w:rPr>
            </w:pPr>
            <w:r w:rsidRPr="009C0352">
              <w:rPr>
                <w:bCs/>
              </w:rPr>
              <w:t>Typ danych: DATETIME</w:t>
            </w:r>
            <w:r w:rsidR="002B5092" w:rsidRPr="009C0352">
              <w:rPr>
                <w:bCs/>
              </w:rPr>
              <w:t xml:space="preserve"> </w:t>
            </w:r>
            <w:r w:rsidRPr="009C0352">
              <w:rPr>
                <w:bCs/>
              </w:rPr>
              <w:t>(6)</w:t>
            </w:r>
          </w:p>
        </w:tc>
      </w:tr>
      <w:tr w:rsidR="008C2395" w:rsidRPr="009C0352" w14:paraId="111506E1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EE2F221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enabled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236FBF92" w14:textId="38CE1F16" w:rsidR="008C2395" w:rsidRPr="009C0352" w:rsidRDefault="00D04D84" w:rsidP="008C2395">
            <w:pPr>
              <w:rPr>
                <w:bCs/>
              </w:rPr>
            </w:pPr>
            <w:r w:rsidRPr="009C0352">
              <w:rPr>
                <w:bCs/>
              </w:rPr>
              <w:t>Typ danych: BIT</w:t>
            </w:r>
            <w:r w:rsidR="002B5092" w:rsidRPr="009C0352">
              <w:rPr>
                <w:bCs/>
              </w:rPr>
              <w:t xml:space="preserve"> </w:t>
            </w:r>
            <w:r w:rsidRPr="009C0352">
              <w:rPr>
                <w:bCs/>
              </w:rPr>
              <w:t>(1)</w:t>
            </w:r>
          </w:p>
        </w:tc>
      </w:tr>
    </w:tbl>
    <w:p w14:paraId="7FF90992" w14:textId="77777777" w:rsidR="003221CD" w:rsidRPr="009C0352" w:rsidRDefault="003221CD" w:rsidP="008C2395"/>
    <w:p w14:paraId="47E6231A" w14:textId="61F14536" w:rsidR="008C2395" w:rsidRPr="009C0352" w:rsidRDefault="008C2395" w:rsidP="008C2395">
      <w:r w:rsidRPr="009C0352">
        <w:t xml:space="preserve">Tabela 4.5 – Tabela </w:t>
      </w:r>
      <w:proofErr w:type="spellStart"/>
      <w:r w:rsidRPr="009C0352">
        <w:t>OrderItem</w:t>
      </w:r>
      <w:proofErr w:type="spellEnd"/>
    </w:p>
    <w:p w14:paraId="62DD6AE5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3"/>
        <w:gridCol w:w="4086"/>
      </w:tblGrid>
      <w:tr w:rsidR="008C2395" w:rsidRPr="009C0352" w14:paraId="3DC4F435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635AB3D9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Tabela: </w:t>
            </w:r>
            <w:proofErr w:type="spellStart"/>
            <w:r w:rsidRPr="009C0352">
              <w:rPr>
                <w:bCs/>
              </w:rPr>
              <w:t>order_item</w:t>
            </w:r>
            <w:proofErr w:type="spellEnd"/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29B271D0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4F29CDE5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7D95F35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792658CE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23246FF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1CCBC29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order_item_id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765B2EEF" w14:textId="3B92D943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249C422D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7E7911F" w14:textId="23DC54F2" w:rsidR="008C2395" w:rsidRPr="009C0352" w:rsidRDefault="00276A12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orders_id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9B735EB" w14:textId="2ADFF7BE" w:rsidR="008C2395" w:rsidRPr="009C0352" w:rsidRDefault="00276A12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BIGINT – klucz obcy tabeli </w:t>
            </w:r>
            <w:proofErr w:type="spellStart"/>
            <w:r w:rsidRPr="009C0352">
              <w:rPr>
                <w:bCs/>
              </w:rPr>
              <w:t>orders</w:t>
            </w:r>
            <w:proofErr w:type="spellEnd"/>
          </w:p>
        </w:tc>
      </w:tr>
      <w:tr w:rsidR="008C2395" w:rsidRPr="009C0352" w14:paraId="362BFB44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9A38EF8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32B072AC" w14:textId="2A098F37" w:rsidR="008C2395" w:rsidRPr="009C0352" w:rsidRDefault="004B0FF3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obcy tabeli material</w:t>
            </w:r>
          </w:p>
        </w:tc>
      </w:tr>
      <w:tr w:rsidR="008C2395" w:rsidRPr="009C0352" w14:paraId="1C984E7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0531DD1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quantity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FABCB05" w14:textId="6D63AF94" w:rsidR="008C2395" w:rsidRPr="009C0352" w:rsidRDefault="00013F0B" w:rsidP="008C2395">
            <w:pPr>
              <w:rPr>
                <w:bCs/>
              </w:rPr>
            </w:pPr>
            <w:r w:rsidRPr="009C0352">
              <w:rPr>
                <w:bCs/>
              </w:rPr>
              <w:t>Typ danych: INT</w:t>
            </w:r>
          </w:p>
        </w:tc>
      </w:tr>
    </w:tbl>
    <w:p w14:paraId="1A07084B" w14:textId="77777777" w:rsidR="008C2395" w:rsidRPr="009C0352" w:rsidRDefault="008C2395" w:rsidP="008C2395"/>
    <w:p w14:paraId="1AD5EFA7" w14:textId="5E28CAEA" w:rsidR="008C2395" w:rsidRPr="009C0352" w:rsidRDefault="008C2395" w:rsidP="008C2395">
      <w:r w:rsidRPr="009C0352">
        <w:t>Tabela 4.6 Status</w:t>
      </w:r>
    </w:p>
    <w:p w14:paraId="1C579B4F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4178"/>
      </w:tblGrid>
      <w:tr w:rsidR="008C2395" w:rsidRPr="009C0352" w14:paraId="4AFE1BA5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67EDDDAB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Tabela: status</w:t>
            </w:r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2B5DDD43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4198BE0D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1776DA6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2DB63194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23492D99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BBFD6E9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status_id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29A4687C" w14:textId="5E5ACE0C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019ECCE5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967042C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name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017F1AA" w14:textId="353F780B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</w:tbl>
    <w:p w14:paraId="1B626C51" w14:textId="77777777" w:rsidR="00893CD4" w:rsidRPr="009C0352" w:rsidRDefault="00893CD4" w:rsidP="008C2395"/>
    <w:p w14:paraId="60B13CF3" w14:textId="77777777" w:rsidR="00893CD4" w:rsidRPr="009C0352" w:rsidRDefault="00893CD4" w:rsidP="008C2395"/>
    <w:p w14:paraId="6473CCB9" w14:textId="29E210F4" w:rsidR="008C2395" w:rsidRPr="009C0352" w:rsidRDefault="008C2395" w:rsidP="008C2395">
      <w:r w:rsidRPr="009C0352">
        <w:t xml:space="preserve">Tabela 4.7 </w:t>
      </w:r>
      <w:proofErr w:type="spellStart"/>
      <w:r w:rsidR="00833372" w:rsidRPr="009C0352">
        <w:t>o</w:t>
      </w:r>
      <w:r w:rsidRPr="009C0352">
        <w:t>rders</w:t>
      </w:r>
      <w:proofErr w:type="spellEnd"/>
    </w:p>
    <w:p w14:paraId="4981C4C6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0"/>
        <w:gridCol w:w="4129"/>
      </w:tblGrid>
      <w:tr w:rsidR="008C2395" w:rsidRPr="009C0352" w14:paraId="29CDE1A3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1266CB88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Tabela: </w:t>
            </w:r>
            <w:proofErr w:type="spellStart"/>
            <w:r w:rsidRPr="009C0352">
              <w:rPr>
                <w:bCs/>
              </w:rPr>
              <w:t>orders</w:t>
            </w:r>
            <w:proofErr w:type="spellEnd"/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0C9ACD97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26748D36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A560481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30F79DFC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2BE18F6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05A2117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lastRenderedPageBreak/>
              <w:t>orders_id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7CB44C57" w14:textId="26F70BC3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7E9A840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7474E8B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order_number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559CE218" w14:textId="4919FA04" w:rsidR="008C2395" w:rsidRPr="009C0352" w:rsidRDefault="00276A12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22E2FB4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8C76A5E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order_date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6548549D" w14:textId="568B5FEA" w:rsidR="008C2395" w:rsidRPr="009C0352" w:rsidRDefault="00432148" w:rsidP="008C2395">
            <w:pPr>
              <w:rPr>
                <w:bCs/>
              </w:rPr>
            </w:pPr>
            <w:r w:rsidRPr="009C0352">
              <w:rPr>
                <w:bCs/>
              </w:rPr>
              <w:t>Typ danych: DATETIME</w:t>
            </w:r>
            <w:r w:rsidR="002B5092" w:rsidRPr="009C0352">
              <w:rPr>
                <w:bCs/>
              </w:rPr>
              <w:t xml:space="preserve"> </w:t>
            </w:r>
            <w:r w:rsidRPr="009C0352">
              <w:rPr>
                <w:bCs/>
              </w:rPr>
              <w:t>(6)</w:t>
            </w:r>
          </w:p>
        </w:tc>
      </w:tr>
      <w:tr w:rsidR="008C2395" w:rsidRPr="009C0352" w14:paraId="462C609A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78CEB060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delivery_date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2C514E0F" w14:textId="3BEB7471" w:rsidR="008C2395" w:rsidRPr="009C0352" w:rsidRDefault="00432148" w:rsidP="008C2395">
            <w:pPr>
              <w:rPr>
                <w:bCs/>
              </w:rPr>
            </w:pPr>
            <w:r w:rsidRPr="009C0352">
              <w:rPr>
                <w:bCs/>
              </w:rPr>
              <w:t>Typ danych: DATETIME</w:t>
            </w:r>
            <w:r w:rsidR="002B5092" w:rsidRPr="009C0352">
              <w:rPr>
                <w:bCs/>
              </w:rPr>
              <w:t xml:space="preserve"> </w:t>
            </w:r>
            <w:r w:rsidRPr="009C0352">
              <w:rPr>
                <w:bCs/>
              </w:rPr>
              <w:t>(6)</w:t>
            </w:r>
          </w:p>
        </w:tc>
      </w:tr>
      <w:tr w:rsidR="008C2395" w:rsidRPr="009C0352" w14:paraId="178DD04E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2F82D4E7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comment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92E7D68" w14:textId="08F289AD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2E24E83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67D0BCA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order_total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763A1AD9" w14:textId="10AAABCA" w:rsidR="008C2395" w:rsidRPr="009C0352" w:rsidRDefault="004B0FF3" w:rsidP="008C2395">
            <w:pPr>
              <w:rPr>
                <w:bCs/>
              </w:rPr>
            </w:pPr>
            <w:r w:rsidRPr="009C0352">
              <w:rPr>
                <w:bCs/>
              </w:rPr>
              <w:t>Typ danych: DOUBLE</w:t>
            </w:r>
          </w:p>
        </w:tc>
      </w:tr>
      <w:tr w:rsidR="008C2395" w:rsidRPr="009C0352" w14:paraId="07907886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8ECBF9F" w14:textId="545B2042" w:rsidR="008C2395" w:rsidRPr="009C0352" w:rsidRDefault="00684CA2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user_id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0D802177" w14:textId="73F1C725" w:rsidR="008C2395" w:rsidRPr="009C0352" w:rsidRDefault="00684CA2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BIGINT – klucz obcy tabeli </w:t>
            </w:r>
            <w:proofErr w:type="spellStart"/>
            <w:r w:rsidRPr="009C0352">
              <w:rPr>
                <w:bCs/>
              </w:rPr>
              <w:t>user</w:t>
            </w:r>
            <w:proofErr w:type="spellEnd"/>
          </w:p>
        </w:tc>
      </w:tr>
      <w:tr w:rsidR="008C2395" w:rsidRPr="009C0352" w14:paraId="502D1C73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C6C5930" w14:textId="0881D7BC" w:rsidR="008C2395" w:rsidRPr="009C0352" w:rsidRDefault="00833372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status_id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73A65C3A" w14:textId="7CA0138E" w:rsidR="008C2395" w:rsidRPr="009C0352" w:rsidRDefault="00684CA2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obcy tabeli status</w:t>
            </w:r>
          </w:p>
        </w:tc>
      </w:tr>
    </w:tbl>
    <w:p w14:paraId="6DA93986" w14:textId="77777777" w:rsidR="008C2395" w:rsidRPr="009C0352" w:rsidRDefault="008C2395" w:rsidP="008C2395"/>
    <w:p w14:paraId="1010AA0A" w14:textId="6F0F3021" w:rsidR="008C2395" w:rsidRPr="009C0352" w:rsidRDefault="008C2395" w:rsidP="008C2395">
      <w:r w:rsidRPr="009C0352">
        <w:t xml:space="preserve">Tabela 4.8 – Tabela </w:t>
      </w:r>
      <w:proofErr w:type="spellStart"/>
      <w:r w:rsidRPr="009C0352">
        <w:t>InternalOrder</w:t>
      </w:r>
      <w:proofErr w:type="spellEnd"/>
    </w:p>
    <w:p w14:paraId="6A580BE2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5"/>
        <w:gridCol w:w="4064"/>
      </w:tblGrid>
      <w:tr w:rsidR="008C2395" w:rsidRPr="009C0352" w14:paraId="621622C9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4ECCDD87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Tabela: </w:t>
            </w:r>
            <w:proofErr w:type="spellStart"/>
            <w:r w:rsidRPr="009C0352">
              <w:rPr>
                <w:bCs/>
              </w:rPr>
              <w:t>internal_order</w:t>
            </w:r>
            <w:proofErr w:type="spellEnd"/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245B6A9F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55C0E6EF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6416EBC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1741E37D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02D073E0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4684553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internal_order_id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0F386D94" w14:textId="04E40EE1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54838494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1FA1931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pick_up_location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2A524DA" w14:textId="036510F2" w:rsidR="008C2395" w:rsidRPr="009C0352" w:rsidRDefault="00043C29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5657B96B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482033F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internal_order_date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AC36DCB" w14:textId="52DEE41F" w:rsidR="008C2395" w:rsidRPr="009C0352" w:rsidRDefault="00432148" w:rsidP="008C2395">
            <w:pPr>
              <w:rPr>
                <w:bCs/>
              </w:rPr>
            </w:pPr>
            <w:r w:rsidRPr="009C0352">
              <w:rPr>
                <w:bCs/>
              </w:rPr>
              <w:t>Typ danych: DATETIME</w:t>
            </w:r>
            <w:r w:rsidR="002B5092" w:rsidRPr="009C0352">
              <w:rPr>
                <w:bCs/>
              </w:rPr>
              <w:t xml:space="preserve"> </w:t>
            </w:r>
            <w:r w:rsidRPr="009C0352">
              <w:rPr>
                <w:bCs/>
              </w:rPr>
              <w:t>(6)</w:t>
            </w:r>
          </w:p>
        </w:tc>
      </w:tr>
    </w:tbl>
    <w:p w14:paraId="7E71324E" w14:textId="77777777" w:rsidR="008C2395" w:rsidRPr="009C0352" w:rsidRDefault="008C2395" w:rsidP="008C2395"/>
    <w:p w14:paraId="76DC0B9F" w14:textId="77777777" w:rsidR="00893CD4" w:rsidRPr="009C0352" w:rsidRDefault="00893CD4" w:rsidP="008C2395"/>
    <w:p w14:paraId="6A88E252" w14:textId="77777777" w:rsidR="00893CD4" w:rsidRPr="009C0352" w:rsidRDefault="00893CD4" w:rsidP="008C2395"/>
    <w:p w14:paraId="03DFB7BB" w14:textId="77777777" w:rsidR="00893CD4" w:rsidRPr="009C0352" w:rsidRDefault="00893CD4" w:rsidP="008C2395"/>
    <w:p w14:paraId="3F900F4E" w14:textId="77777777" w:rsidR="00893CD4" w:rsidRPr="009C0352" w:rsidRDefault="00893CD4" w:rsidP="008C2395"/>
    <w:p w14:paraId="08ABDB6D" w14:textId="77777777" w:rsidR="00893CD4" w:rsidRPr="009C0352" w:rsidRDefault="00893CD4" w:rsidP="008C2395"/>
    <w:p w14:paraId="560BFF8B" w14:textId="77777777" w:rsidR="00893CD4" w:rsidRPr="009C0352" w:rsidRDefault="00893CD4" w:rsidP="008C2395"/>
    <w:p w14:paraId="2222DE8E" w14:textId="77777777" w:rsidR="00893CD4" w:rsidRPr="009C0352" w:rsidRDefault="00893CD4" w:rsidP="008C2395"/>
    <w:p w14:paraId="300F278E" w14:textId="77777777" w:rsidR="00893CD4" w:rsidRPr="009C0352" w:rsidRDefault="00893CD4" w:rsidP="008C2395"/>
    <w:p w14:paraId="07C43531" w14:textId="77777777" w:rsidR="00893CD4" w:rsidRPr="009C0352" w:rsidRDefault="00893CD4" w:rsidP="008C2395"/>
    <w:p w14:paraId="45906008" w14:textId="506D2F81" w:rsidR="008C2395" w:rsidRPr="009C0352" w:rsidRDefault="008C2395" w:rsidP="008C2395">
      <w:r w:rsidRPr="009C0352">
        <w:t xml:space="preserve">Tabela 4.9 – Tabela </w:t>
      </w:r>
      <w:proofErr w:type="spellStart"/>
      <w:r w:rsidR="00A23048" w:rsidRPr="009C0352">
        <w:t>token</w:t>
      </w:r>
      <w:proofErr w:type="spellEnd"/>
    </w:p>
    <w:p w14:paraId="4EC0FA02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3"/>
        <w:gridCol w:w="4136"/>
      </w:tblGrid>
      <w:tr w:rsidR="008C2395" w:rsidRPr="009C0352" w14:paraId="76178738" w14:textId="77777777" w:rsidTr="00893CD4">
        <w:trPr>
          <w:cantSplit/>
        </w:trPr>
        <w:tc>
          <w:tcPr>
            <w:tcW w:w="4153" w:type="dxa"/>
            <w:tcBorders>
              <w:right w:val="nil"/>
            </w:tcBorders>
            <w:shd w:val="clear" w:color="auto" w:fill="auto"/>
          </w:tcPr>
          <w:p w14:paraId="5C43F62B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Tabela: </w:t>
            </w:r>
            <w:proofErr w:type="spellStart"/>
            <w:r w:rsidRPr="009C0352">
              <w:rPr>
                <w:bCs/>
              </w:rPr>
              <w:t>verification_token</w:t>
            </w:r>
            <w:proofErr w:type="spellEnd"/>
          </w:p>
        </w:tc>
        <w:tc>
          <w:tcPr>
            <w:tcW w:w="4136" w:type="dxa"/>
            <w:tcBorders>
              <w:left w:val="nil"/>
            </w:tcBorders>
            <w:shd w:val="clear" w:color="auto" w:fill="auto"/>
          </w:tcPr>
          <w:p w14:paraId="3647A87D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6999324F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7FAB57F1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lastRenderedPageBreak/>
              <w:t>Atrybut</w:t>
            </w:r>
          </w:p>
        </w:tc>
        <w:tc>
          <w:tcPr>
            <w:tcW w:w="4136" w:type="dxa"/>
            <w:shd w:val="clear" w:color="auto" w:fill="auto"/>
          </w:tcPr>
          <w:p w14:paraId="6B59A844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2DE3702E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352BF969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id</w:t>
            </w:r>
          </w:p>
        </w:tc>
        <w:tc>
          <w:tcPr>
            <w:tcW w:w="4136" w:type="dxa"/>
            <w:shd w:val="clear" w:color="auto" w:fill="auto"/>
          </w:tcPr>
          <w:p w14:paraId="730BFC85" w14:textId="08353C2C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5218B61B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095363EA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token</w:t>
            </w:r>
            <w:proofErr w:type="spellEnd"/>
          </w:p>
        </w:tc>
        <w:tc>
          <w:tcPr>
            <w:tcW w:w="4136" w:type="dxa"/>
            <w:shd w:val="clear" w:color="auto" w:fill="auto"/>
          </w:tcPr>
          <w:p w14:paraId="5F2CBB42" w14:textId="76D32358" w:rsidR="008C2395" w:rsidRPr="009C0352" w:rsidRDefault="00432148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3C16E9" w:rsidRPr="009C0352" w14:paraId="0CE5BCD4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190F0F90" w14:textId="63F495D2" w:rsidR="003C16E9" w:rsidRPr="009C0352" w:rsidRDefault="003C16E9" w:rsidP="003C16E9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user_user_id</w:t>
            </w:r>
            <w:proofErr w:type="spellEnd"/>
          </w:p>
        </w:tc>
        <w:tc>
          <w:tcPr>
            <w:tcW w:w="4136" w:type="dxa"/>
            <w:shd w:val="clear" w:color="auto" w:fill="auto"/>
          </w:tcPr>
          <w:p w14:paraId="71D4D469" w14:textId="1F132429" w:rsidR="003C16E9" w:rsidRPr="009C0352" w:rsidRDefault="003C16E9" w:rsidP="003C16E9">
            <w:pPr>
              <w:rPr>
                <w:bCs/>
              </w:rPr>
            </w:pPr>
            <w:r w:rsidRPr="009C0352">
              <w:rPr>
                <w:bCs/>
              </w:rPr>
              <w:t xml:space="preserve">Typ danych: BIGINT – klucz obcy tabeli </w:t>
            </w:r>
            <w:proofErr w:type="spellStart"/>
            <w:r w:rsidRPr="009C0352">
              <w:rPr>
                <w:bCs/>
              </w:rPr>
              <w:t>user</w:t>
            </w:r>
            <w:proofErr w:type="spellEnd"/>
          </w:p>
        </w:tc>
      </w:tr>
      <w:tr w:rsidR="003C16E9" w:rsidRPr="009C0352" w14:paraId="2F47CBCF" w14:textId="77777777" w:rsidTr="00893CD4">
        <w:trPr>
          <w:cantSplit/>
        </w:trPr>
        <w:tc>
          <w:tcPr>
            <w:tcW w:w="4153" w:type="dxa"/>
            <w:shd w:val="clear" w:color="auto" w:fill="auto"/>
          </w:tcPr>
          <w:p w14:paraId="6489CE15" w14:textId="77777777" w:rsidR="003C16E9" w:rsidRPr="009C0352" w:rsidRDefault="003C16E9" w:rsidP="003C16E9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expiry_date</w:t>
            </w:r>
            <w:proofErr w:type="spellEnd"/>
          </w:p>
        </w:tc>
        <w:tc>
          <w:tcPr>
            <w:tcW w:w="4136" w:type="dxa"/>
            <w:shd w:val="clear" w:color="auto" w:fill="auto"/>
          </w:tcPr>
          <w:p w14:paraId="15B3D6E5" w14:textId="4BE267A1" w:rsidR="003C16E9" w:rsidRPr="009C0352" w:rsidRDefault="003C16E9" w:rsidP="003C16E9">
            <w:pPr>
              <w:rPr>
                <w:bCs/>
              </w:rPr>
            </w:pPr>
            <w:r w:rsidRPr="009C0352">
              <w:rPr>
                <w:bCs/>
              </w:rPr>
              <w:t>Typ danych: DATETIME</w:t>
            </w:r>
            <w:r w:rsidR="002B5092" w:rsidRPr="009C0352">
              <w:rPr>
                <w:bCs/>
              </w:rPr>
              <w:t xml:space="preserve"> </w:t>
            </w:r>
            <w:r w:rsidRPr="009C0352">
              <w:rPr>
                <w:bCs/>
              </w:rPr>
              <w:t>(6)</w:t>
            </w:r>
          </w:p>
        </w:tc>
      </w:tr>
    </w:tbl>
    <w:p w14:paraId="58F2B390" w14:textId="77777777" w:rsidR="00043C29" w:rsidRPr="009C0352" w:rsidRDefault="00043C29" w:rsidP="008C2395"/>
    <w:p w14:paraId="12081ACD" w14:textId="18643FDD" w:rsidR="008C2395" w:rsidRPr="009C0352" w:rsidRDefault="008C2395" w:rsidP="008C2395">
      <w:r w:rsidRPr="009C0352">
        <w:t xml:space="preserve">Tabela 4.10 – Tabela </w:t>
      </w:r>
      <w:proofErr w:type="spellStart"/>
      <w:r w:rsidRPr="009C0352">
        <w:t>RefreshToken</w:t>
      </w:r>
      <w:proofErr w:type="spellEnd"/>
    </w:p>
    <w:p w14:paraId="5BF8D9C0" w14:textId="77777777" w:rsidR="008C2395" w:rsidRPr="009C0352" w:rsidRDefault="008C2395" w:rsidP="008C2395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5"/>
        <w:gridCol w:w="4134"/>
      </w:tblGrid>
      <w:tr w:rsidR="008C2395" w:rsidRPr="009C0352" w14:paraId="2A06DE11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74C68C30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Tabela: </w:t>
            </w:r>
            <w:proofErr w:type="spellStart"/>
            <w:r w:rsidRPr="009C0352">
              <w:rPr>
                <w:bCs/>
              </w:rPr>
              <w:t>refresh_token</w:t>
            </w:r>
            <w:proofErr w:type="spellEnd"/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7FFD0DC9" w14:textId="77777777" w:rsidR="008C2395" w:rsidRPr="009C0352" w:rsidRDefault="008C2395" w:rsidP="008C2395">
            <w:pPr>
              <w:rPr>
                <w:bCs/>
              </w:rPr>
            </w:pPr>
          </w:p>
        </w:tc>
      </w:tr>
      <w:tr w:rsidR="008C2395" w:rsidRPr="009C0352" w14:paraId="53BDD66B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64820A5D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6BD489F8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8C2395" w:rsidRPr="009C0352" w14:paraId="4EC8AEA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4D7B34B" w14:textId="77777777" w:rsidR="008C2395" w:rsidRPr="009C0352" w:rsidRDefault="008C2395" w:rsidP="008C2395">
            <w:pPr>
              <w:rPr>
                <w:bCs/>
              </w:rPr>
            </w:pPr>
            <w:r w:rsidRPr="009C0352">
              <w:rPr>
                <w:bCs/>
              </w:rPr>
              <w:t>id</w:t>
            </w:r>
          </w:p>
        </w:tc>
        <w:tc>
          <w:tcPr>
            <w:tcW w:w="4927" w:type="dxa"/>
            <w:shd w:val="clear" w:color="auto" w:fill="auto"/>
          </w:tcPr>
          <w:p w14:paraId="520617B7" w14:textId="33ECA21F" w:rsidR="008C2395" w:rsidRPr="009C0352" w:rsidRDefault="00514334" w:rsidP="008C2395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8C2395" w:rsidRPr="009C0352" w14:paraId="37C6364C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03E14172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token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739860CB" w14:textId="1DED3069" w:rsidR="008C2395" w:rsidRPr="009C0352" w:rsidRDefault="005A7E0A" w:rsidP="008C2395">
            <w:pPr>
              <w:rPr>
                <w:bCs/>
              </w:rPr>
            </w:pPr>
            <w:r w:rsidRPr="009C0352">
              <w:rPr>
                <w:bCs/>
              </w:rPr>
              <w:t xml:space="preserve">Typ danych: </w:t>
            </w:r>
            <w:r w:rsidR="00501D3A" w:rsidRPr="009C0352">
              <w:rPr>
                <w:bCs/>
              </w:rPr>
              <w:t>VARCHAR (255)</w:t>
            </w:r>
          </w:p>
        </w:tc>
      </w:tr>
      <w:tr w:rsidR="008C2395" w:rsidRPr="009C0352" w14:paraId="7911D886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A1DC079" w14:textId="77777777" w:rsidR="008C2395" w:rsidRPr="009C0352" w:rsidRDefault="008C2395" w:rsidP="008C2395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created_date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726DCB01" w14:textId="47AE7AAF" w:rsidR="008C2395" w:rsidRPr="009C0352" w:rsidRDefault="00432148" w:rsidP="008C2395">
            <w:pPr>
              <w:rPr>
                <w:bCs/>
              </w:rPr>
            </w:pPr>
            <w:r w:rsidRPr="009C0352">
              <w:rPr>
                <w:bCs/>
              </w:rPr>
              <w:t>Typ danych: DATETIME</w:t>
            </w:r>
            <w:r w:rsidR="002B5092" w:rsidRPr="009C0352">
              <w:rPr>
                <w:bCs/>
              </w:rPr>
              <w:t xml:space="preserve"> </w:t>
            </w:r>
            <w:r w:rsidRPr="009C0352">
              <w:rPr>
                <w:bCs/>
              </w:rPr>
              <w:t>(6)</w:t>
            </w:r>
          </w:p>
        </w:tc>
      </w:tr>
    </w:tbl>
    <w:p w14:paraId="3CAC93ED" w14:textId="77777777" w:rsidR="008C2395" w:rsidRPr="009C0352" w:rsidRDefault="008C2395" w:rsidP="008C2395"/>
    <w:p w14:paraId="60A102AA" w14:textId="77777777" w:rsidR="002B5092" w:rsidRPr="009C0352" w:rsidRDefault="002B5092" w:rsidP="00F812E1"/>
    <w:p w14:paraId="66099870" w14:textId="77777777" w:rsidR="002B5092" w:rsidRPr="009C0352" w:rsidRDefault="002B5092" w:rsidP="00F812E1"/>
    <w:p w14:paraId="78ED1977" w14:textId="77777777" w:rsidR="002B5092" w:rsidRPr="009C0352" w:rsidRDefault="002B5092" w:rsidP="00F812E1"/>
    <w:p w14:paraId="2DD732B6" w14:textId="77777777" w:rsidR="002B5092" w:rsidRPr="009C0352" w:rsidRDefault="002B5092" w:rsidP="00F812E1"/>
    <w:p w14:paraId="15AA16EF" w14:textId="77777777" w:rsidR="002B5092" w:rsidRPr="009C0352" w:rsidRDefault="002B5092" w:rsidP="00F812E1"/>
    <w:p w14:paraId="2F9224B4" w14:textId="77777777" w:rsidR="002B5092" w:rsidRPr="009C0352" w:rsidRDefault="002B5092" w:rsidP="00F812E1"/>
    <w:p w14:paraId="7BB5F9AA" w14:textId="77777777" w:rsidR="002B5092" w:rsidRPr="009C0352" w:rsidRDefault="002B5092" w:rsidP="00F812E1"/>
    <w:p w14:paraId="6D955F2E" w14:textId="77777777" w:rsidR="002B5092" w:rsidRPr="009C0352" w:rsidRDefault="002B5092" w:rsidP="00F812E1"/>
    <w:p w14:paraId="1758F195" w14:textId="77777777" w:rsidR="002B5092" w:rsidRPr="009C0352" w:rsidRDefault="002B5092" w:rsidP="00F812E1"/>
    <w:p w14:paraId="7A58D111" w14:textId="77777777" w:rsidR="002B5092" w:rsidRPr="009C0352" w:rsidRDefault="002B5092" w:rsidP="00F812E1"/>
    <w:p w14:paraId="51611B17" w14:textId="77777777" w:rsidR="002B5092" w:rsidRPr="009C0352" w:rsidRDefault="002B5092" w:rsidP="00F812E1"/>
    <w:p w14:paraId="0488F364" w14:textId="3C598571" w:rsidR="0000663D" w:rsidRPr="009C0352" w:rsidRDefault="006B2009" w:rsidP="00F812E1">
      <w:r w:rsidRPr="009C0352">
        <w:t>Tabela 4.1</w:t>
      </w:r>
      <w:r w:rsidR="0000663D" w:rsidRPr="009C0352">
        <w:t xml:space="preserve">1 – Tabela </w:t>
      </w:r>
      <w:proofErr w:type="spellStart"/>
      <w:r w:rsidR="0000663D" w:rsidRPr="009C0352">
        <w:t>internal_order_item</w:t>
      </w:r>
      <w:proofErr w:type="spellEnd"/>
    </w:p>
    <w:p w14:paraId="0230C8EC" w14:textId="500DC299" w:rsidR="0000663D" w:rsidRPr="009C0352" w:rsidRDefault="0000663D" w:rsidP="00F812E1">
      <w:r w:rsidRPr="009C0352">
        <w:t>Źródło: [opracowanie własne]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4"/>
        <w:gridCol w:w="4075"/>
      </w:tblGrid>
      <w:tr w:rsidR="00A773D8" w:rsidRPr="009C0352" w14:paraId="5CEF0CD0" w14:textId="77777777" w:rsidTr="00893CD4">
        <w:trPr>
          <w:cantSplit/>
        </w:trPr>
        <w:tc>
          <w:tcPr>
            <w:tcW w:w="4927" w:type="dxa"/>
            <w:tcBorders>
              <w:right w:val="nil"/>
            </w:tcBorders>
            <w:shd w:val="clear" w:color="auto" w:fill="auto"/>
          </w:tcPr>
          <w:p w14:paraId="04E50C76" w14:textId="2953F7BB" w:rsidR="00A773D8" w:rsidRPr="009C0352" w:rsidRDefault="00A773D8" w:rsidP="00923F59">
            <w:pPr>
              <w:rPr>
                <w:bCs/>
              </w:rPr>
            </w:pPr>
            <w:r w:rsidRPr="009C0352">
              <w:rPr>
                <w:bCs/>
              </w:rPr>
              <w:t xml:space="preserve">Tabela: </w:t>
            </w:r>
            <w:proofErr w:type="spellStart"/>
            <w:r w:rsidRPr="009C0352">
              <w:rPr>
                <w:bCs/>
              </w:rPr>
              <w:t>internal_order_item</w:t>
            </w:r>
            <w:proofErr w:type="spellEnd"/>
          </w:p>
        </w:tc>
        <w:tc>
          <w:tcPr>
            <w:tcW w:w="4927" w:type="dxa"/>
            <w:tcBorders>
              <w:left w:val="nil"/>
            </w:tcBorders>
            <w:shd w:val="clear" w:color="auto" w:fill="auto"/>
          </w:tcPr>
          <w:p w14:paraId="621BBB58" w14:textId="77777777" w:rsidR="00A773D8" w:rsidRPr="009C0352" w:rsidRDefault="00A773D8" w:rsidP="00923F59">
            <w:pPr>
              <w:rPr>
                <w:bCs/>
              </w:rPr>
            </w:pPr>
          </w:p>
        </w:tc>
      </w:tr>
      <w:tr w:rsidR="00A773D8" w:rsidRPr="009C0352" w14:paraId="106E75C9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59CB6C57" w14:textId="77777777" w:rsidR="00A773D8" w:rsidRPr="009C0352" w:rsidRDefault="00A773D8" w:rsidP="00923F59">
            <w:pPr>
              <w:rPr>
                <w:bCs/>
              </w:rPr>
            </w:pPr>
            <w:r w:rsidRPr="009C0352">
              <w:rPr>
                <w:bCs/>
              </w:rPr>
              <w:t>Atrybut</w:t>
            </w:r>
          </w:p>
        </w:tc>
        <w:tc>
          <w:tcPr>
            <w:tcW w:w="4927" w:type="dxa"/>
            <w:shd w:val="clear" w:color="auto" w:fill="auto"/>
          </w:tcPr>
          <w:p w14:paraId="6C082B35" w14:textId="77777777" w:rsidR="00A773D8" w:rsidRPr="009C0352" w:rsidRDefault="00A773D8" w:rsidP="00923F59">
            <w:pPr>
              <w:rPr>
                <w:bCs/>
              </w:rPr>
            </w:pPr>
            <w:r w:rsidRPr="009C0352">
              <w:rPr>
                <w:bCs/>
              </w:rPr>
              <w:t>Opis</w:t>
            </w:r>
          </w:p>
        </w:tc>
      </w:tr>
      <w:tr w:rsidR="00A773D8" w:rsidRPr="009C0352" w14:paraId="6DC757BD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78A9584A" w14:textId="097D5F3F" w:rsidR="00A773D8" w:rsidRPr="009C0352" w:rsidRDefault="00A773D8" w:rsidP="00923F59">
            <w:pPr>
              <w:rPr>
                <w:bCs/>
              </w:rPr>
            </w:pPr>
            <w:r w:rsidRPr="009C0352">
              <w:rPr>
                <w:bCs/>
              </w:rPr>
              <w:lastRenderedPageBreak/>
              <w:t>id</w:t>
            </w:r>
          </w:p>
        </w:tc>
        <w:tc>
          <w:tcPr>
            <w:tcW w:w="4927" w:type="dxa"/>
            <w:shd w:val="clear" w:color="auto" w:fill="auto"/>
          </w:tcPr>
          <w:p w14:paraId="13ACF889" w14:textId="77777777" w:rsidR="00A773D8" w:rsidRPr="009C0352" w:rsidRDefault="00A773D8" w:rsidP="00923F59">
            <w:pPr>
              <w:rPr>
                <w:bCs/>
              </w:rPr>
            </w:pPr>
            <w:r w:rsidRPr="009C0352">
              <w:rPr>
                <w:bCs/>
              </w:rPr>
              <w:t>Typ danych: BIGINT – klucz główny tabeli</w:t>
            </w:r>
          </w:p>
        </w:tc>
      </w:tr>
      <w:tr w:rsidR="00A773D8" w:rsidRPr="009C0352" w14:paraId="0AF09FBE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137DE1CD" w14:textId="221EE72D" w:rsidR="00A773D8" w:rsidRPr="009C0352" w:rsidRDefault="00366CCA" w:rsidP="00923F59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internal_order_id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5F4C3DED" w14:textId="4EED3050" w:rsidR="00A773D8" w:rsidRPr="009C0352" w:rsidRDefault="00684CA2" w:rsidP="00923F59">
            <w:pPr>
              <w:rPr>
                <w:bCs/>
              </w:rPr>
            </w:pPr>
            <w:r w:rsidRPr="009C0352">
              <w:rPr>
                <w:bCs/>
              </w:rPr>
              <w:t xml:space="preserve">Typ danych: BIGINT – klucz obcy tabeli </w:t>
            </w:r>
            <w:proofErr w:type="spellStart"/>
            <w:r w:rsidRPr="009C0352">
              <w:rPr>
                <w:bCs/>
              </w:rPr>
              <w:t>internal_order</w:t>
            </w:r>
            <w:proofErr w:type="spellEnd"/>
          </w:p>
        </w:tc>
      </w:tr>
      <w:tr w:rsidR="00A773D8" w:rsidRPr="009C0352" w14:paraId="31C71168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4C2CEC0D" w14:textId="77777777" w:rsidR="00A773D8" w:rsidRPr="009C0352" w:rsidRDefault="00A773D8" w:rsidP="00923F59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material_id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7268991E" w14:textId="50626587" w:rsidR="00A773D8" w:rsidRPr="009C0352" w:rsidRDefault="003C16E9" w:rsidP="00923F59">
            <w:pPr>
              <w:rPr>
                <w:bCs/>
              </w:rPr>
            </w:pPr>
            <w:r w:rsidRPr="009C0352">
              <w:rPr>
                <w:bCs/>
              </w:rPr>
              <w:t xml:space="preserve">Typ danych: BIGINT – klucz obcy tabeli </w:t>
            </w:r>
            <w:r w:rsidR="00684CA2" w:rsidRPr="009C0352">
              <w:rPr>
                <w:bCs/>
              </w:rPr>
              <w:t>material</w:t>
            </w:r>
          </w:p>
        </w:tc>
      </w:tr>
      <w:tr w:rsidR="00A773D8" w:rsidRPr="009C0352" w14:paraId="17BE12B4" w14:textId="77777777" w:rsidTr="00893CD4">
        <w:trPr>
          <w:cantSplit/>
        </w:trPr>
        <w:tc>
          <w:tcPr>
            <w:tcW w:w="4927" w:type="dxa"/>
            <w:shd w:val="clear" w:color="auto" w:fill="auto"/>
          </w:tcPr>
          <w:p w14:paraId="3CF37FD9" w14:textId="77777777" w:rsidR="00A773D8" w:rsidRPr="009C0352" w:rsidRDefault="00A773D8" w:rsidP="00923F59">
            <w:pPr>
              <w:rPr>
                <w:bCs/>
              </w:rPr>
            </w:pPr>
            <w:proofErr w:type="spellStart"/>
            <w:r w:rsidRPr="009C0352">
              <w:rPr>
                <w:bCs/>
              </w:rPr>
              <w:t>quantity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647C8318" w14:textId="77777777" w:rsidR="00A773D8" w:rsidRPr="009C0352" w:rsidRDefault="00A773D8" w:rsidP="00923F59">
            <w:pPr>
              <w:rPr>
                <w:bCs/>
              </w:rPr>
            </w:pPr>
            <w:r w:rsidRPr="009C0352">
              <w:rPr>
                <w:bCs/>
              </w:rPr>
              <w:t>Typ danych: INT</w:t>
            </w:r>
          </w:p>
        </w:tc>
      </w:tr>
    </w:tbl>
    <w:p w14:paraId="7D9CD6B0" w14:textId="77777777" w:rsidR="00A773D8" w:rsidRPr="009C0352" w:rsidRDefault="00A773D8" w:rsidP="00F812E1"/>
    <w:p w14:paraId="186C1ECE" w14:textId="2D4845CB" w:rsidR="00F87913" w:rsidRPr="009C0352" w:rsidRDefault="00F87913" w:rsidP="00F812E1"/>
    <w:p w14:paraId="5A9F2F72" w14:textId="77777777" w:rsidR="00982FBD" w:rsidRPr="009C0352" w:rsidRDefault="00982FBD" w:rsidP="00F812E1"/>
    <w:p w14:paraId="125F4397" w14:textId="77777777" w:rsidR="00982FBD" w:rsidRPr="009C0352" w:rsidRDefault="00982FBD" w:rsidP="00F812E1"/>
    <w:p w14:paraId="76C8C998" w14:textId="77777777" w:rsidR="00982FBD" w:rsidRPr="009C0352" w:rsidRDefault="00982FBD" w:rsidP="00982FBD"/>
    <w:p w14:paraId="3E6914B4" w14:textId="77777777" w:rsidR="00982FBD" w:rsidRPr="009C0352" w:rsidRDefault="00982FBD" w:rsidP="00982FBD"/>
    <w:p w14:paraId="63D61093" w14:textId="77777777" w:rsidR="00982FBD" w:rsidRPr="009C0352" w:rsidRDefault="00982FBD" w:rsidP="00982FBD"/>
    <w:p w14:paraId="05741660" w14:textId="77777777" w:rsidR="00982FBD" w:rsidRPr="009C0352" w:rsidRDefault="00982FBD" w:rsidP="00982FBD"/>
    <w:p w14:paraId="5E48417F" w14:textId="77777777" w:rsidR="00982FBD" w:rsidRPr="009C0352" w:rsidRDefault="00982FBD" w:rsidP="00982FBD"/>
    <w:p w14:paraId="121849A3" w14:textId="77777777" w:rsidR="00982FBD" w:rsidRPr="009C0352" w:rsidRDefault="00982FBD" w:rsidP="00982FBD"/>
    <w:p w14:paraId="167F5046" w14:textId="77777777" w:rsidR="00982FBD" w:rsidRPr="009C0352" w:rsidRDefault="00982FBD" w:rsidP="00982FBD"/>
    <w:p w14:paraId="3E7696C9" w14:textId="77777777" w:rsidR="00982FBD" w:rsidRPr="009C0352" w:rsidRDefault="00982FBD" w:rsidP="00982FBD"/>
    <w:p w14:paraId="5D0640FF" w14:textId="77777777" w:rsidR="00982FBD" w:rsidRPr="009C0352" w:rsidRDefault="00982FBD" w:rsidP="00982FBD"/>
    <w:p w14:paraId="7B22683C" w14:textId="77777777" w:rsidR="00982FBD" w:rsidRPr="009C0352" w:rsidRDefault="00982FBD" w:rsidP="00982FBD"/>
    <w:p w14:paraId="6241E30E" w14:textId="77777777" w:rsidR="00982FBD" w:rsidRPr="009C0352" w:rsidRDefault="00982FBD" w:rsidP="00F812E1"/>
    <w:p w14:paraId="4F15F82F" w14:textId="18DEF6C6" w:rsidR="00982FBD" w:rsidRPr="009C0352" w:rsidRDefault="00982FBD" w:rsidP="00982FBD">
      <w:pPr>
        <w:tabs>
          <w:tab w:val="left" w:pos="1640"/>
        </w:tabs>
      </w:pPr>
      <w:r w:rsidRPr="009C0352">
        <w:tab/>
      </w:r>
    </w:p>
    <w:p w14:paraId="57AEF8E5" w14:textId="77777777" w:rsidR="00371B7B" w:rsidRPr="009C0352" w:rsidRDefault="00F87913" w:rsidP="00D4125B">
      <w:pPr>
        <w:pStyle w:val="Nagwek1"/>
        <w:numPr>
          <w:ilvl w:val="0"/>
          <w:numId w:val="0"/>
        </w:numPr>
        <w:rPr>
          <w:noProof/>
        </w:rPr>
      </w:pPr>
      <w:r w:rsidRPr="009C0352">
        <w:br w:type="page"/>
      </w:r>
      <w:r w:rsidR="00371B7B" w:rsidRPr="009C0352">
        <w:lastRenderedPageBreak/>
        <w:fldChar w:fldCharType="begin"/>
      </w:r>
      <w:r w:rsidR="00371B7B" w:rsidRPr="009C0352">
        <w:instrText xml:space="preserve"> TOC \h \z \c "Rysunek" </w:instrText>
      </w:r>
      <w:r w:rsidR="00371B7B" w:rsidRPr="009C0352">
        <w:fldChar w:fldCharType="separate"/>
      </w:r>
    </w:p>
    <w:p w14:paraId="0C4FD5F3" w14:textId="77186253" w:rsidR="00371B7B" w:rsidRPr="009C0352" w:rsidRDefault="00371B7B">
      <w:pPr>
        <w:pStyle w:val="Spisilustracji"/>
        <w:tabs>
          <w:tab w:val="right" w:leader="dot" w:pos="8777"/>
        </w:tabs>
        <w:rPr>
          <w:rFonts w:ascii="Calibri" w:eastAsia="Times New Roman" w:hAnsi="Calibri" w:cs="Times New Roman"/>
          <w:noProof/>
          <w:sz w:val="22"/>
          <w:szCs w:val="22"/>
          <w:lang w:eastAsia="pl-PL" w:bidi="ar-SA"/>
        </w:rPr>
      </w:pPr>
      <w:hyperlink w:anchor="_Toc130808606" w:history="1">
        <w:r w:rsidRPr="009C0352">
          <w:rPr>
            <w:rStyle w:val="Hipercze"/>
            <w:noProof/>
          </w:rPr>
          <w:t>Rysunek 1 Krzywa zmiany, John Fisher</w:t>
        </w:r>
        <w:r w:rsidRPr="009C0352">
          <w:rPr>
            <w:noProof/>
            <w:webHidden/>
          </w:rPr>
          <w:tab/>
        </w:r>
        <w:r w:rsidRPr="009C0352">
          <w:rPr>
            <w:noProof/>
            <w:webHidden/>
          </w:rPr>
          <w:fldChar w:fldCharType="begin"/>
        </w:r>
        <w:r w:rsidRPr="009C0352">
          <w:rPr>
            <w:noProof/>
            <w:webHidden/>
          </w:rPr>
          <w:instrText xml:space="preserve"> PAGEREF _Toc130808606 \h </w:instrText>
        </w:r>
        <w:r w:rsidRPr="009C0352">
          <w:rPr>
            <w:noProof/>
            <w:webHidden/>
          </w:rPr>
        </w:r>
        <w:r w:rsidRPr="009C0352">
          <w:rPr>
            <w:noProof/>
            <w:webHidden/>
          </w:rPr>
          <w:fldChar w:fldCharType="separate"/>
        </w:r>
        <w:r w:rsidRPr="009C0352">
          <w:rPr>
            <w:noProof/>
            <w:webHidden/>
          </w:rPr>
          <w:t>11</w:t>
        </w:r>
        <w:r w:rsidRPr="009C0352">
          <w:rPr>
            <w:noProof/>
            <w:webHidden/>
          </w:rPr>
          <w:fldChar w:fldCharType="end"/>
        </w:r>
      </w:hyperlink>
    </w:p>
    <w:p w14:paraId="7D228C9A" w14:textId="7EBD0A88" w:rsidR="00286425" w:rsidRPr="009C0352" w:rsidRDefault="00371B7B" w:rsidP="00907046">
      <w:pPr>
        <w:pStyle w:val="Nagwek1"/>
        <w:numPr>
          <w:ilvl w:val="0"/>
          <w:numId w:val="0"/>
        </w:numPr>
      </w:pPr>
      <w:r w:rsidRPr="009C0352">
        <w:fldChar w:fldCharType="end"/>
      </w:r>
      <w:bookmarkStart w:id="13" w:name="_Toc130809218"/>
      <w:r w:rsidR="00286425" w:rsidRPr="009C0352">
        <w:t>Bibliografia</w:t>
      </w:r>
      <w:bookmarkEnd w:id="13"/>
    </w:p>
    <w:p w14:paraId="6BC2754A" w14:textId="4F7D9631" w:rsidR="00286425" w:rsidRPr="009C0352" w:rsidRDefault="00286425" w:rsidP="00286425">
      <w:pPr>
        <w:pStyle w:val="Bibliografia"/>
        <w:ind w:left="720" w:hanging="720"/>
        <w:rPr>
          <w:noProof/>
          <w:szCs w:val="24"/>
        </w:rPr>
      </w:pPr>
      <w:r w:rsidRPr="009C0352">
        <w:rPr>
          <w:noProof/>
        </w:rPr>
        <w:t xml:space="preserve">GitHub Inc. (2023, Marzec 26). </w:t>
      </w:r>
      <w:r w:rsidRPr="009C0352">
        <w:rPr>
          <w:i/>
          <w:iCs/>
          <w:noProof/>
        </w:rPr>
        <w:t>GitHub</w:t>
      </w:r>
      <w:r w:rsidRPr="009C0352">
        <w:rPr>
          <w:noProof/>
        </w:rPr>
        <w:t>. Pobrano z lokalizacji GitHub Docs: https://docs.github.com/en/pull-requests/collaborating-with-pull-requests/proposing-changes-to-your-work-with-pull-requests/about-pull-requests</w:t>
      </w:r>
    </w:p>
    <w:p w14:paraId="3178FB8A" w14:textId="5E545D61" w:rsidR="00286425" w:rsidRPr="009C0352" w:rsidRDefault="00286425" w:rsidP="00286425"/>
    <w:p w14:paraId="40C3A972" w14:textId="789B5AB6" w:rsidR="00A773D8" w:rsidRPr="009C0352" w:rsidRDefault="00A773D8" w:rsidP="00F812E1"/>
    <w:sectPr w:rsidR="00A773D8" w:rsidRPr="009C0352" w:rsidSect="00583DC7">
      <w:footerReference w:type="even" r:id="rId9"/>
      <w:footerReference w:type="default" r:id="rId10"/>
      <w:footerReference w:type="first" r:id="rId11"/>
      <w:pgSz w:w="11906" w:h="16838" w:code="9"/>
      <w:pgMar w:top="1134" w:right="1134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EC9B7" w14:textId="77777777" w:rsidR="008C726C" w:rsidRDefault="008C726C">
      <w:r>
        <w:separator/>
      </w:r>
    </w:p>
  </w:endnote>
  <w:endnote w:type="continuationSeparator" w:id="0">
    <w:p w14:paraId="3C6865E6" w14:textId="77777777" w:rsidR="008C726C" w:rsidRDefault="008C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F55E" w14:textId="77777777" w:rsidR="002D7678" w:rsidRDefault="002D767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4E2B" w14:textId="77777777" w:rsidR="002D7678" w:rsidRDefault="002D7678">
    <w:pPr>
      <w:pStyle w:val="Stopka"/>
      <w:jc w:val="right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7</w:t>
    </w:r>
    <w:r>
      <w:rPr>
        <w:rFonts w:cs="Times New Roman"/>
      </w:rPr>
      <w:fldChar w:fldCharType="end"/>
    </w:r>
  </w:p>
  <w:p w14:paraId="35F0BB76" w14:textId="77777777" w:rsidR="002D7678" w:rsidRDefault="002D7678">
    <w:pPr>
      <w:pStyle w:val="Stopka"/>
      <w:jc w:val="right"/>
      <w:rPr>
        <w:rFonts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F896" w14:textId="77777777" w:rsidR="002D7678" w:rsidRDefault="002D76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1961" w14:textId="77777777" w:rsidR="008C726C" w:rsidRDefault="008C726C">
      <w:r>
        <w:separator/>
      </w:r>
    </w:p>
  </w:footnote>
  <w:footnote w:type="continuationSeparator" w:id="0">
    <w:p w14:paraId="310E78A5" w14:textId="77777777" w:rsidR="008C726C" w:rsidRDefault="008C726C">
      <w:r>
        <w:continuationSeparator/>
      </w:r>
    </w:p>
  </w:footnote>
  <w:footnote w:id="1">
    <w:p w14:paraId="65A5E4A1" w14:textId="42BCA58B" w:rsidR="00DD5746" w:rsidRPr="00D96676" w:rsidRDefault="00DD574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D96676" w:rsidRPr="00D96676">
        <w:t>Cache’owanie – wprowadzenie p</w:t>
      </w:r>
      <w:r w:rsidR="00D96676">
        <w:t>amięci podręcznej jako narzędzie optymalizacji i wydajności aplikacji</w:t>
      </w:r>
    </w:p>
  </w:footnote>
  <w:footnote w:id="2">
    <w:p w14:paraId="2FD0FFB6" w14:textId="10B77CCC" w:rsidR="00153E95" w:rsidRPr="00886C2D" w:rsidRDefault="00153E95">
      <w:pPr>
        <w:pStyle w:val="Tekstprzypisudolnego"/>
      </w:pPr>
      <w:r>
        <w:rPr>
          <w:rStyle w:val="Odwoanieprzypisudolnego"/>
        </w:rPr>
        <w:footnoteRef/>
      </w:r>
      <w:r w:rsidRPr="00886C2D">
        <w:t xml:space="preserve"> </w:t>
      </w:r>
      <w:proofErr w:type="spellStart"/>
      <w:r w:rsidR="00886C2D" w:rsidRPr="00886C2D">
        <w:t>Pull-request</w:t>
      </w:r>
      <w:proofErr w:type="spellEnd"/>
      <w:r w:rsidR="00886C2D" w:rsidRPr="00886C2D">
        <w:t xml:space="preserve"> </w:t>
      </w:r>
      <w:r w:rsidR="00576CD3">
        <w:t>-</w:t>
      </w:r>
      <w:r w:rsidR="00886C2D" w:rsidRPr="00886C2D">
        <w:t xml:space="preserve"> </w:t>
      </w:r>
      <w:r w:rsidR="00B01C2C" w:rsidRPr="009C44CC">
        <w:rPr>
          <w:noProof/>
        </w:rPr>
        <w:t xml:space="preserve"> (GitHub Inc., 2023)</w:t>
      </w:r>
    </w:p>
  </w:footnote>
  <w:footnote w:id="3">
    <w:p w14:paraId="6186616A" w14:textId="63331E68" w:rsidR="008D48E2" w:rsidRPr="0060236F" w:rsidRDefault="008D48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626C2" w:rsidRPr="0060236F">
        <w:t xml:space="preserve">Repozytorium </w:t>
      </w:r>
      <w:r w:rsidR="0060236F" w:rsidRPr="0060236F">
        <w:t>–</w:t>
      </w:r>
      <w:r w:rsidR="005626C2" w:rsidRPr="0060236F">
        <w:t xml:space="preserve"> </w:t>
      </w:r>
      <w:r w:rsidR="0060236F" w:rsidRPr="0060236F">
        <w:t>centralne m</w:t>
      </w:r>
      <w:r w:rsidR="0060236F">
        <w:t xml:space="preserve">iejsce, w którym </w:t>
      </w:r>
      <w:r w:rsidR="00060679">
        <w:t xml:space="preserve">przechowywany jest kod źródłowy projektu </w:t>
      </w:r>
      <w:r w:rsidR="00153E95">
        <w:t>i</w:t>
      </w:r>
      <w:r w:rsidR="00060679">
        <w:t xml:space="preserve"> historia zmian</w:t>
      </w:r>
    </w:p>
  </w:footnote>
  <w:footnote w:id="4">
    <w:p w14:paraId="527AEB20" w14:textId="37F32E8F" w:rsidR="002907BF" w:rsidRPr="00241200" w:rsidRDefault="002907BF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241200">
        <w:rPr>
          <w:lang w:val="en-GB"/>
        </w:rPr>
        <w:t xml:space="preserve"> </w:t>
      </w:r>
      <w:r w:rsidR="00241200" w:rsidRPr="00241200">
        <w:rPr>
          <w:lang w:val="en-GB"/>
        </w:rPr>
        <w:t>CAPTCHA (</w:t>
      </w:r>
      <w:r w:rsidR="00241200">
        <w:rPr>
          <w:lang w:val="en-GB"/>
        </w:rPr>
        <w:t>a</w:t>
      </w:r>
      <w:r w:rsidR="00241200" w:rsidRPr="00241200">
        <w:rPr>
          <w:lang w:val="en-GB"/>
        </w:rPr>
        <w:t>n</w:t>
      </w:r>
      <w:r w:rsidR="00241200">
        <w:rPr>
          <w:lang w:val="en-GB"/>
        </w:rPr>
        <w:t xml:space="preserve">g. </w:t>
      </w:r>
      <w:r w:rsidR="00241200" w:rsidRPr="00241200">
        <w:rPr>
          <w:lang w:val="en-GB"/>
        </w:rPr>
        <w:t xml:space="preserve">Completely Automated Public Turing test to tell Computers and Humans Apart) to </w:t>
      </w:r>
      <w:proofErr w:type="spellStart"/>
      <w:r w:rsidR="00241200" w:rsidRPr="00241200">
        <w:rPr>
          <w:lang w:val="en-GB"/>
        </w:rPr>
        <w:t>mechanizm</w:t>
      </w:r>
      <w:proofErr w:type="spellEnd"/>
      <w:r w:rsidR="00241200" w:rsidRPr="00241200">
        <w:rPr>
          <w:lang w:val="en-GB"/>
        </w:rPr>
        <w:t xml:space="preserve"> </w:t>
      </w:r>
      <w:proofErr w:type="spellStart"/>
      <w:r w:rsidR="00241200" w:rsidRPr="00241200">
        <w:rPr>
          <w:lang w:val="en-GB"/>
        </w:rPr>
        <w:t>zabezpieczający</w:t>
      </w:r>
      <w:proofErr w:type="spellEnd"/>
      <w:r w:rsidR="00241200" w:rsidRPr="00241200">
        <w:rPr>
          <w:lang w:val="en-GB"/>
        </w:rPr>
        <w:t xml:space="preserve"> </w:t>
      </w:r>
      <w:proofErr w:type="spellStart"/>
      <w:r w:rsidR="00241200" w:rsidRPr="00241200">
        <w:rPr>
          <w:lang w:val="en-GB"/>
        </w:rPr>
        <w:t>przed</w:t>
      </w:r>
      <w:proofErr w:type="spellEnd"/>
      <w:r w:rsidR="00241200" w:rsidRPr="00241200">
        <w:rPr>
          <w:lang w:val="en-GB"/>
        </w:rPr>
        <w:t xml:space="preserve"> </w:t>
      </w:r>
      <w:proofErr w:type="spellStart"/>
      <w:r w:rsidR="00241200" w:rsidRPr="00241200">
        <w:rPr>
          <w:lang w:val="en-GB"/>
        </w:rPr>
        <w:t>automatycznymi</w:t>
      </w:r>
      <w:proofErr w:type="spellEnd"/>
      <w:r w:rsidR="00241200" w:rsidRPr="00241200">
        <w:rPr>
          <w:lang w:val="en-GB"/>
        </w:rPr>
        <w:t xml:space="preserve"> </w:t>
      </w:r>
      <w:proofErr w:type="spellStart"/>
      <w:r w:rsidR="00241200" w:rsidRPr="00241200">
        <w:rPr>
          <w:lang w:val="en-GB"/>
        </w:rPr>
        <w:t>programami</w:t>
      </w:r>
      <w:proofErr w:type="spellEnd"/>
    </w:p>
  </w:footnote>
  <w:footnote w:id="5">
    <w:p w14:paraId="6F05712C" w14:textId="12A02C8F" w:rsidR="00CE07C9" w:rsidRPr="006A4F1F" w:rsidRDefault="00CE07C9" w:rsidP="003646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A4F1F">
        <w:t>Material</w:t>
      </w:r>
      <w:r w:rsidR="006A4F1F" w:rsidRPr="006A4F1F">
        <w:t xml:space="preserve"> (ang. Material – z angielskiego ma</w:t>
      </w:r>
      <w:r w:rsidR="006A4F1F">
        <w:t>teriał, w aplikacji przyjęty jako część zamienna)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lang w:val="en-US" w:eastAsia="pl-PL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lang w:eastAsia="pl-PL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5E04D2B"/>
    <w:multiLevelType w:val="hybridMultilevel"/>
    <w:tmpl w:val="49CC7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5213F"/>
    <w:multiLevelType w:val="hybridMultilevel"/>
    <w:tmpl w:val="3EF23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144601">
    <w:abstractNumId w:val="0"/>
  </w:num>
  <w:num w:numId="2" w16cid:durableId="1576087909">
    <w:abstractNumId w:val="1"/>
  </w:num>
  <w:num w:numId="3" w16cid:durableId="595863116">
    <w:abstractNumId w:val="2"/>
  </w:num>
  <w:num w:numId="4" w16cid:durableId="1587769394">
    <w:abstractNumId w:val="4"/>
  </w:num>
  <w:num w:numId="5" w16cid:durableId="83311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isplayBackgroundShape/>
  <w:embedSystemFonts/>
  <w:mirrorMargin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7DC3"/>
    <w:rsid w:val="00005556"/>
    <w:rsid w:val="0000663D"/>
    <w:rsid w:val="00006EF7"/>
    <w:rsid w:val="00013F0B"/>
    <w:rsid w:val="0003075A"/>
    <w:rsid w:val="00035AB4"/>
    <w:rsid w:val="000367E4"/>
    <w:rsid w:val="000423EE"/>
    <w:rsid w:val="00043C29"/>
    <w:rsid w:val="00050472"/>
    <w:rsid w:val="00060679"/>
    <w:rsid w:val="0006433E"/>
    <w:rsid w:val="000775F7"/>
    <w:rsid w:val="00077740"/>
    <w:rsid w:val="000B1C35"/>
    <w:rsid w:val="000C5775"/>
    <w:rsid w:val="000D4B83"/>
    <w:rsid w:val="000D5989"/>
    <w:rsid w:val="00102B6F"/>
    <w:rsid w:val="00150854"/>
    <w:rsid w:val="00152590"/>
    <w:rsid w:val="00153E95"/>
    <w:rsid w:val="00154839"/>
    <w:rsid w:val="00165C63"/>
    <w:rsid w:val="00171FB1"/>
    <w:rsid w:val="001813D5"/>
    <w:rsid w:val="00194383"/>
    <w:rsid w:val="00194BA7"/>
    <w:rsid w:val="00197774"/>
    <w:rsid w:val="001C29D3"/>
    <w:rsid w:val="001F1F62"/>
    <w:rsid w:val="001F31B1"/>
    <w:rsid w:val="00207E17"/>
    <w:rsid w:val="002128EC"/>
    <w:rsid w:val="00212988"/>
    <w:rsid w:val="00223740"/>
    <w:rsid w:val="00224657"/>
    <w:rsid w:val="00235BEC"/>
    <w:rsid w:val="00241200"/>
    <w:rsid w:val="0024594D"/>
    <w:rsid w:val="00250AA1"/>
    <w:rsid w:val="00252376"/>
    <w:rsid w:val="00254EF3"/>
    <w:rsid w:val="00261571"/>
    <w:rsid w:val="00276A12"/>
    <w:rsid w:val="002775BD"/>
    <w:rsid w:val="00285515"/>
    <w:rsid w:val="00286425"/>
    <w:rsid w:val="002907BF"/>
    <w:rsid w:val="002A7248"/>
    <w:rsid w:val="002B4D32"/>
    <w:rsid w:val="002B5092"/>
    <w:rsid w:val="002B591C"/>
    <w:rsid w:val="002D7678"/>
    <w:rsid w:val="002E0B58"/>
    <w:rsid w:val="002E75B2"/>
    <w:rsid w:val="002E7830"/>
    <w:rsid w:val="00313403"/>
    <w:rsid w:val="00314213"/>
    <w:rsid w:val="003170EA"/>
    <w:rsid w:val="00320150"/>
    <w:rsid w:val="003221CD"/>
    <w:rsid w:val="0033041E"/>
    <w:rsid w:val="00330AAB"/>
    <w:rsid w:val="003313AB"/>
    <w:rsid w:val="00333A40"/>
    <w:rsid w:val="00337153"/>
    <w:rsid w:val="003412B3"/>
    <w:rsid w:val="00364661"/>
    <w:rsid w:val="00366CCA"/>
    <w:rsid w:val="003707AA"/>
    <w:rsid w:val="00371B7B"/>
    <w:rsid w:val="00375951"/>
    <w:rsid w:val="0038290D"/>
    <w:rsid w:val="00390346"/>
    <w:rsid w:val="0039685B"/>
    <w:rsid w:val="003B21EE"/>
    <w:rsid w:val="003B5D6D"/>
    <w:rsid w:val="003B76DF"/>
    <w:rsid w:val="003C16E9"/>
    <w:rsid w:val="003C62F0"/>
    <w:rsid w:val="003C6AA6"/>
    <w:rsid w:val="003C705D"/>
    <w:rsid w:val="00415E74"/>
    <w:rsid w:val="0041781E"/>
    <w:rsid w:val="00417B3F"/>
    <w:rsid w:val="00432148"/>
    <w:rsid w:val="004406E6"/>
    <w:rsid w:val="004465CC"/>
    <w:rsid w:val="0045057C"/>
    <w:rsid w:val="00451D43"/>
    <w:rsid w:val="004574CC"/>
    <w:rsid w:val="00462C4A"/>
    <w:rsid w:val="004869E8"/>
    <w:rsid w:val="00490651"/>
    <w:rsid w:val="004951C3"/>
    <w:rsid w:val="00495303"/>
    <w:rsid w:val="00497FE2"/>
    <w:rsid w:val="004A39C2"/>
    <w:rsid w:val="004B0FF3"/>
    <w:rsid w:val="004C01AE"/>
    <w:rsid w:val="004E029D"/>
    <w:rsid w:val="004E3C07"/>
    <w:rsid w:val="004F4AF3"/>
    <w:rsid w:val="004F70E7"/>
    <w:rsid w:val="005012BF"/>
    <w:rsid w:val="00501D3A"/>
    <w:rsid w:val="00512A55"/>
    <w:rsid w:val="00512FE4"/>
    <w:rsid w:val="0051305F"/>
    <w:rsid w:val="00514334"/>
    <w:rsid w:val="00516FF3"/>
    <w:rsid w:val="00542738"/>
    <w:rsid w:val="00547415"/>
    <w:rsid w:val="005547B9"/>
    <w:rsid w:val="00560F9A"/>
    <w:rsid w:val="005626C2"/>
    <w:rsid w:val="00576CD3"/>
    <w:rsid w:val="00583DC7"/>
    <w:rsid w:val="005A6061"/>
    <w:rsid w:val="005A7E0A"/>
    <w:rsid w:val="005B0CD7"/>
    <w:rsid w:val="005C6D96"/>
    <w:rsid w:val="005E6070"/>
    <w:rsid w:val="005F6BFD"/>
    <w:rsid w:val="0060236F"/>
    <w:rsid w:val="006115BC"/>
    <w:rsid w:val="006206AB"/>
    <w:rsid w:val="00621497"/>
    <w:rsid w:val="0062227A"/>
    <w:rsid w:val="00626020"/>
    <w:rsid w:val="00626840"/>
    <w:rsid w:val="00640B91"/>
    <w:rsid w:val="00644B75"/>
    <w:rsid w:val="00650237"/>
    <w:rsid w:val="00652CD2"/>
    <w:rsid w:val="00656232"/>
    <w:rsid w:val="00657BF5"/>
    <w:rsid w:val="006701E7"/>
    <w:rsid w:val="006818C7"/>
    <w:rsid w:val="00684CA2"/>
    <w:rsid w:val="006A4F1F"/>
    <w:rsid w:val="006B2009"/>
    <w:rsid w:val="006C39B8"/>
    <w:rsid w:val="006C5502"/>
    <w:rsid w:val="006D5B46"/>
    <w:rsid w:val="006E479F"/>
    <w:rsid w:val="006E7EBF"/>
    <w:rsid w:val="00720DF0"/>
    <w:rsid w:val="00725F1D"/>
    <w:rsid w:val="007436F9"/>
    <w:rsid w:val="007508EE"/>
    <w:rsid w:val="00751800"/>
    <w:rsid w:val="00751AA3"/>
    <w:rsid w:val="00760C22"/>
    <w:rsid w:val="00761E61"/>
    <w:rsid w:val="00772C18"/>
    <w:rsid w:val="0078628E"/>
    <w:rsid w:val="00792DE5"/>
    <w:rsid w:val="007A5F83"/>
    <w:rsid w:val="007B65D4"/>
    <w:rsid w:val="007D12BC"/>
    <w:rsid w:val="007E0803"/>
    <w:rsid w:val="007E22E4"/>
    <w:rsid w:val="008033B7"/>
    <w:rsid w:val="00806D91"/>
    <w:rsid w:val="00810107"/>
    <w:rsid w:val="00833372"/>
    <w:rsid w:val="00834762"/>
    <w:rsid w:val="0084314A"/>
    <w:rsid w:val="00886C2D"/>
    <w:rsid w:val="00893CD4"/>
    <w:rsid w:val="00893F22"/>
    <w:rsid w:val="008A2540"/>
    <w:rsid w:val="008C2395"/>
    <w:rsid w:val="008C41B5"/>
    <w:rsid w:val="008C726C"/>
    <w:rsid w:val="008D282C"/>
    <w:rsid w:val="008D3A02"/>
    <w:rsid w:val="008D48E2"/>
    <w:rsid w:val="009025B1"/>
    <w:rsid w:val="00905538"/>
    <w:rsid w:val="00907046"/>
    <w:rsid w:val="00917DC3"/>
    <w:rsid w:val="00940E87"/>
    <w:rsid w:val="00942EEB"/>
    <w:rsid w:val="00946E80"/>
    <w:rsid w:val="009471F5"/>
    <w:rsid w:val="00973822"/>
    <w:rsid w:val="00974134"/>
    <w:rsid w:val="00982FBD"/>
    <w:rsid w:val="009832B0"/>
    <w:rsid w:val="009956D5"/>
    <w:rsid w:val="009A42C9"/>
    <w:rsid w:val="009C0352"/>
    <w:rsid w:val="009C44CC"/>
    <w:rsid w:val="009D0E40"/>
    <w:rsid w:val="009E0676"/>
    <w:rsid w:val="009F4A3C"/>
    <w:rsid w:val="00A15010"/>
    <w:rsid w:val="00A23048"/>
    <w:rsid w:val="00A476C6"/>
    <w:rsid w:val="00A54979"/>
    <w:rsid w:val="00A579C3"/>
    <w:rsid w:val="00A773D8"/>
    <w:rsid w:val="00A93546"/>
    <w:rsid w:val="00A9522D"/>
    <w:rsid w:val="00AA26A0"/>
    <w:rsid w:val="00AA66CB"/>
    <w:rsid w:val="00AA7CA1"/>
    <w:rsid w:val="00AC08A3"/>
    <w:rsid w:val="00AD21A4"/>
    <w:rsid w:val="00AE42E2"/>
    <w:rsid w:val="00AF14EA"/>
    <w:rsid w:val="00AF187E"/>
    <w:rsid w:val="00AF4088"/>
    <w:rsid w:val="00B01C2C"/>
    <w:rsid w:val="00B231D3"/>
    <w:rsid w:val="00B34708"/>
    <w:rsid w:val="00B43609"/>
    <w:rsid w:val="00B64137"/>
    <w:rsid w:val="00B6605C"/>
    <w:rsid w:val="00B91A14"/>
    <w:rsid w:val="00BA5E19"/>
    <w:rsid w:val="00BB164E"/>
    <w:rsid w:val="00BD7049"/>
    <w:rsid w:val="00BE1EAA"/>
    <w:rsid w:val="00BE307B"/>
    <w:rsid w:val="00BE67E5"/>
    <w:rsid w:val="00C00671"/>
    <w:rsid w:val="00C059E6"/>
    <w:rsid w:val="00C43DF2"/>
    <w:rsid w:val="00C46465"/>
    <w:rsid w:val="00C47540"/>
    <w:rsid w:val="00C50D52"/>
    <w:rsid w:val="00C50EC6"/>
    <w:rsid w:val="00C67014"/>
    <w:rsid w:val="00C91DFA"/>
    <w:rsid w:val="00CA0597"/>
    <w:rsid w:val="00CA7FBC"/>
    <w:rsid w:val="00CB0BD9"/>
    <w:rsid w:val="00CB230A"/>
    <w:rsid w:val="00CC360F"/>
    <w:rsid w:val="00CC3907"/>
    <w:rsid w:val="00CC3DA4"/>
    <w:rsid w:val="00CE07C9"/>
    <w:rsid w:val="00D04D84"/>
    <w:rsid w:val="00D06D79"/>
    <w:rsid w:val="00D212CE"/>
    <w:rsid w:val="00D22E6A"/>
    <w:rsid w:val="00D23819"/>
    <w:rsid w:val="00D302E2"/>
    <w:rsid w:val="00D3160E"/>
    <w:rsid w:val="00D332DB"/>
    <w:rsid w:val="00D34F6F"/>
    <w:rsid w:val="00D368FF"/>
    <w:rsid w:val="00D410D7"/>
    <w:rsid w:val="00D4125B"/>
    <w:rsid w:val="00D52762"/>
    <w:rsid w:val="00D64B6E"/>
    <w:rsid w:val="00D714F6"/>
    <w:rsid w:val="00D7171B"/>
    <w:rsid w:val="00D8052F"/>
    <w:rsid w:val="00D96676"/>
    <w:rsid w:val="00DA7464"/>
    <w:rsid w:val="00DB0114"/>
    <w:rsid w:val="00DB3203"/>
    <w:rsid w:val="00DD3A69"/>
    <w:rsid w:val="00DD5746"/>
    <w:rsid w:val="00DF1595"/>
    <w:rsid w:val="00DF1C9B"/>
    <w:rsid w:val="00E0755F"/>
    <w:rsid w:val="00E102F5"/>
    <w:rsid w:val="00E16BF1"/>
    <w:rsid w:val="00E40B8A"/>
    <w:rsid w:val="00E47F2E"/>
    <w:rsid w:val="00E61DC3"/>
    <w:rsid w:val="00E6282E"/>
    <w:rsid w:val="00E66246"/>
    <w:rsid w:val="00E83E2B"/>
    <w:rsid w:val="00E94A33"/>
    <w:rsid w:val="00EA0000"/>
    <w:rsid w:val="00EA22C6"/>
    <w:rsid w:val="00EB2845"/>
    <w:rsid w:val="00EB28FF"/>
    <w:rsid w:val="00EC7BFB"/>
    <w:rsid w:val="00ED0CEB"/>
    <w:rsid w:val="00ED6847"/>
    <w:rsid w:val="00EE1858"/>
    <w:rsid w:val="00EF1540"/>
    <w:rsid w:val="00EF5115"/>
    <w:rsid w:val="00EF5E1B"/>
    <w:rsid w:val="00F0549A"/>
    <w:rsid w:val="00F05A03"/>
    <w:rsid w:val="00F17725"/>
    <w:rsid w:val="00F22035"/>
    <w:rsid w:val="00F26919"/>
    <w:rsid w:val="00F41A1F"/>
    <w:rsid w:val="00F424ED"/>
    <w:rsid w:val="00F44091"/>
    <w:rsid w:val="00F53FD4"/>
    <w:rsid w:val="00F5559E"/>
    <w:rsid w:val="00F60C19"/>
    <w:rsid w:val="00F812E1"/>
    <w:rsid w:val="00F835C0"/>
    <w:rsid w:val="00F87913"/>
    <w:rsid w:val="00F96577"/>
    <w:rsid w:val="00FB49DB"/>
    <w:rsid w:val="00FB54D4"/>
    <w:rsid w:val="00FB74A7"/>
    <w:rsid w:val="00FC008D"/>
    <w:rsid w:val="00FC0ADE"/>
    <w:rsid w:val="00FC67FD"/>
    <w:rsid w:val="00FF4B03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ED932F"/>
  <w15:chartTrackingRefBased/>
  <w15:docId w15:val="{AE85064B-46CA-44D6-9A76-4135FE1F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3D8"/>
    <w:pPr>
      <w:suppressAutoHyphens/>
      <w:spacing w:line="360" w:lineRule="auto"/>
      <w:jc w:val="both"/>
    </w:pPr>
    <w:rPr>
      <w:rFonts w:eastAsia="Calibri" w:cs="Arial"/>
      <w:sz w:val="24"/>
      <w:lang w:eastAsia="zh-CN" w:bidi="hi-IN"/>
    </w:rPr>
  </w:style>
  <w:style w:type="paragraph" w:styleId="Nagwek1">
    <w:name w:val="heading 1"/>
    <w:basedOn w:val="Normalny"/>
    <w:next w:val="Normalny"/>
    <w:uiPriority w:val="9"/>
    <w:qFormat/>
    <w:rsid w:val="006D5B46"/>
    <w:pPr>
      <w:keepNext/>
      <w:numPr>
        <w:numId w:val="1"/>
      </w:numPr>
      <w:spacing w:before="240" w:after="60"/>
      <w:outlineLvl w:val="0"/>
    </w:pPr>
    <w:rPr>
      <w:rFonts w:eastAsia="Times New Roman" w:cs="Mangal"/>
      <w:b/>
      <w:bCs/>
      <w:kern w:val="24"/>
      <w:szCs w:val="29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Times New Roman" w:hAnsi="Symbol" w:cs="Symbol" w:hint="default"/>
      <w:sz w:val="20"/>
      <w:szCs w:val="24"/>
      <w:lang w:val="en-US" w:eastAsia="pl-PL" w:bidi="ar-SA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0">
    <w:name w:val="WW8Num3z0"/>
    <w:rPr>
      <w:rFonts w:ascii="Symbol" w:eastAsia="Times New Roman" w:hAnsi="Symbol" w:cs="Symbol" w:hint="default"/>
      <w:sz w:val="20"/>
      <w:szCs w:val="24"/>
      <w:lang w:eastAsia="pl-PL" w:bidi="ar-SA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Domylnaczcionkaakapitu1">
    <w:name w:val="Domyślna czcionka akapitu1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  <w:rPr>
      <w:rFonts w:ascii="Times New Roman" w:eastAsia="Times New Roman" w:hAnsi="Times New Roman" w:cs="Times New Roman"/>
      <w:sz w:val="23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eastAsia="Times New Roman" w:hAnsi="Times New Roman" w:cs="Times New Roman"/>
      <w:sz w:val="24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 New Roman" w:eastAsia="Times New Roman" w:hAnsi="Times New Roman" w:cs="Times New Roman"/>
      <w:sz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eastAsia="Times New Roman" w:hAnsi="Times New Roman" w:cs="Times New Roman"/>
      <w:sz w:val="24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/>
      <w:sz w:val="23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Times New Roman" w:eastAsia="Times New Roman" w:hAnsi="Times New Roman" w:cs="Times New Roman"/>
      <w:sz w:val="24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eastAsia="Times New Roman" w:hAnsi="Times New Roman" w:cs="Times New Roman"/>
      <w:sz w:val="24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eastAsia="Times New Roman" w:hAnsi="Times New Roman" w:cs="Times New Roman"/>
      <w:sz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eastAsia="Times New Roman" w:hAnsi="Times New Roman" w:cs="Times New Roman"/>
      <w:sz w:val="24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imes New Roman" w:eastAsia="Times New Roman" w:hAnsi="Times New Roman" w:cs="Times New Roman"/>
      <w:sz w:val="24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eastAsia="Times New Roman" w:hAnsi="Times New Roman" w:cs="Times New Roman"/>
      <w:sz w:val="24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Arial" w:eastAsia="Arial" w:hAnsi="Arial" w:cs="Arial"/>
      <w:sz w:val="21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Times New Roman" w:eastAsia="Times New Roman" w:hAnsi="Times New Roman" w:cs="Times New Roman"/>
      <w:sz w:val="24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imes New Roman" w:eastAsia="Times New Roman" w:hAnsi="Times New Roman" w:cs="Times New Roman"/>
      <w:sz w:val="24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Domylnaczcionkaakapitu2">
    <w:name w:val="Domyślna czcionka akapitu2"/>
  </w:style>
  <w:style w:type="character" w:styleId="Hipercze">
    <w:name w:val="Hyperlink"/>
    <w:uiPriority w:val="99"/>
    <w:rPr>
      <w:color w:val="000080"/>
      <w:u w:val="single"/>
    </w:rPr>
  </w:style>
  <w:style w:type="character" w:customStyle="1" w:styleId="Nagwek1Znak">
    <w:name w:val="Nagłówek 1 Znak"/>
    <w:uiPriority w:val="9"/>
    <w:rPr>
      <w:rFonts w:ascii="Calibri Light" w:eastAsia="Times New Roman" w:hAnsi="Calibri Light" w:cs="Mangal"/>
      <w:b/>
      <w:bCs/>
      <w:kern w:val="1"/>
      <w:sz w:val="32"/>
      <w:szCs w:val="29"/>
      <w:lang w:eastAsia="zh-CN" w:bidi="hi-IN"/>
    </w:rPr>
  </w:style>
  <w:style w:type="character" w:customStyle="1" w:styleId="NagwkidospisutreciZnak">
    <w:name w:val="Nagłówki do spisu treści Znak"/>
    <w:rPr>
      <w:rFonts w:ascii="Calibri Light" w:eastAsia="Times New Roman" w:hAnsi="Calibri Light" w:cs="Mangal"/>
      <w:b w:val="0"/>
      <w:bCs/>
      <w:kern w:val="1"/>
      <w:sz w:val="24"/>
      <w:szCs w:val="29"/>
      <w:lang w:eastAsia="zh-CN" w:bidi="hi-IN"/>
    </w:rPr>
  </w:style>
  <w:style w:type="character" w:styleId="Uwydatnienie">
    <w:name w:val="Emphasis"/>
    <w:qFormat/>
    <w:rPr>
      <w:i/>
      <w:iCs/>
    </w:rPr>
  </w:style>
  <w:style w:type="character" w:styleId="Pogrubienie">
    <w:name w:val="Strong"/>
    <w:qFormat/>
    <w:rPr>
      <w:b/>
      <w:bCs/>
    </w:rPr>
  </w:style>
  <w:style w:type="character" w:customStyle="1" w:styleId="NagwekZnak">
    <w:name w:val="Nagłówek Znak"/>
    <w:rPr>
      <w:rFonts w:ascii="Calibri" w:eastAsia="Calibri" w:hAnsi="Calibri" w:cs="Mangal"/>
      <w:szCs w:val="18"/>
      <w:lang w:eastAsia="zh-CN" w:bidi="hi-IN"/>
    </w:rPr>
  </w:style>
  <w:style w:type="character" w:customStyle="1" w:styleId="StopkaZnak">
    <w:name w:val="Stopka Znak"/>
    <w:rPr>
      <w:rFonts w:ascii="Calibri" w:eastAsia="Calibri" w:hAnsi="Calibri" w:cs="Mangal"/>
      <w:szCs w:val="18"/>
      <w:lang w:eastAsia="zh-CN" w:bidi="hi-IN"/>
    </w:rPr>
  </w:style>
  <w:style w:type="character" w:customStyle="1" w:styleId="TekstprzypisudolnegoZnak">
    <w:name w:val="Tekst przypisu dolnego Znak"/>
    <w:rPr>
      <w:rFonts w:ascii="Calibri" w:eastAsia="Calibri" w:hAnsi="Calibri" w:cs="Mangal"/>
      <w:szCs w:val="18"/>
      <w:lang w:eastAsia="zh-CN" w:bidi="hi-IN"/>
    </w:rPr>
  </w:style>
  <w:style w:type="character" w:customStyle="1" w:styleId="Znakiprzypiswdolnych">
    <w:name w:val="Znaki przypisów dolnych"/>
    <w:rPr>
      <w:vertAlign w:val="superscript"/>
    </w:rPr>
  </w:style>
  <w:style w:type="character" w:styleId="Odwoanieprzypisudolnego">
    <w:name w:val="footnote reference"/>
    <w:rPr>
      <w:vertAlign w:val="superscript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WW-Znakiprzypiswkocowych">
    <w:name w:val="WW-Znaki przypisów końcowych"/>
  </w:style>
  <w:style w:type="character" w:styleId="Odwoanieprzypisukocowego">
    <w:name w:val="endnote reference"/>
    <w:rPr>
      <w:vertAlign w:val="superscript"/>
    </w:rPr>
  </w:style>
  <w:style w:type="paragraph" w:customStyle="1" w:styleId="Nagwek2">
    <w:name w:val="Nagłówek2"/>
    <w:basedOn w:val="Nagwek1"/>
    <w:next w:val="Normalny"/>
    <w:qFormat/>
    <w:rsid w:val="008033B7"/>
    <w:pPr>
      <w:spacing w:after="120"/>
      <w:jc w:val="left"/>
    </w:pPr>
    <w:rPr>
      <w:rFonts w:eastAsia="Microsoft YaHei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Nagwkidospisutreci">
    <w:name w:val="Nagłówki do spisu treści"/>
    <w:basedOn w:val="Nagwek1"/>
    <w:pPr>
      <w:numPr>
        <w:numId w:val="0"/>
      </w:numPr>
    </w:pPr>
    <w:rPr>
      <w:rFonts w:cs="Times New Roman"/>
      <w:b w:val="0"/>
    </w:rPr>
  </w:style>
  <w:style w:type="paragraph" w:styleId="Nagwekwykazurde">
    <w:name w:val="toa heading"/>
    <w:basedOn w:val="Nagwek1"/>
    <w:next w:val="Normalny"/>
    <w:pPr>
      <w:keepLines/>
      <w:numPr>
        <w:numId w:val="0"/>
      </w:numPr>
      <w:suppressAutoHyphens w:val="0"/>
      <w:spacing w:after="0" w:line="254" w:lineRule="auto"/>
    </w:pPr>
    <w:rPr>
      <w:rFonts w:cs="Times New Roman"/>
      <w:b w:val="0"/>
      <w:bCs w:val="0"/>
      <w:color w:val="2F5496"/>
      <w:kern w:val="1"/>
      <w:szCs w:val="32"/>
      <w:lang w:bidi="ar-SA"/>
    </w:rPr>
  </w:style>
  <w:style w:type="paragraph" w:styleId="Spistreci1">
    <w:name w:val="toc 1"/>
    <w:basedOn w:val="Normalny"/>
    <w:next w:val="Normalny"/>
    <w:uiPriority w:val="39"/>
    <w:rPr>
      <w:rFonts w:cs="Mangal"/>
      <w:szCs w:val="18"/>
    </w:rPr>
  </w:style>
  <w:style w:type="paragraph" w:styleId="NormalnyWeb">
    <w:name w:val="Normal (Web)"/>
    <w:basedOn w:val="Normalny"/>
    <w:pPr>
      <w:suppressAutoHyphens w:val="0"/>
      <w:spacing w:before="280" w:after="280"/>
    </w:pPr>
    <w:rPr>
      <w:rFonts w:eastAsia="Times New Roman" w:cs="Times New Roman"/>
      <w:szCs w:val="24"/>
      <w:lang w:bidi="ar-S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cs="Mangal"/>
      <w:szCs w:val="18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rFonts w:cs="Mangal"/>
      <w:szCs w:val="18"/>
    </w:rPr>
  </w:style>
  <w:style w:type="paragraph" w:styleId="Tekstprzypisudolnego">
    <w:name w:val="footnote text"/>
    <w:basedOn w:val="Normalny"/>
    <w:autoRedefine/>
    <w:qFormat/>
    <w:rsid w:val="00364661"/>
    <w:rPr>
      <w:rFonts w:ascii="Calibri Light" w:hAnsi="Calibri Light" w:cs="Mangal"/>
      <w:sz w:val="20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1FB1"/>
    <w:pPr>
      <w:keepLines/>
      <w:numPr>
        <w:numId w:val="0"/>
      </w:numPr>
      <w:suppressAutoHyphens w:val="0"/>
      <w:spacing w:after="0"/>
      <w:outlineLvl w:val="9"/>
    </w:pPr>
    <w:rPr>
      <w:rFonts w:cs="Times New Roman"/>
      <w:bCs w:val="0"/>
      <w:color w:val="000000"/>
      <w:kern w:val="0"/>
      <w:szCs w:val="32"/>
      <w:lang w:eastAsia="pl-PL" w:bidi="ar-SA"/>
    </w:rPr>
  </w:style>
  <w:style w:type="paragraph" w:styleId="Tytu">
    <w:name w:val="Title"/>
    <w:basedOn w:val="Normalny"/>
    <w:next w:val="Normalny"/>
    <w:link w:val="TytuZnak"/>
    <w:uiPriority w:val="10"/>
    <w:qFormat/>
    <w:rsid w:val="00495303"/>
    <w:pPr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kern w:val="28"/>
      <w:sz w:val="32"/>
      <w:szCs w:val="29"/>
    </w:rPr>
  </w:style>
  <w:style w:type="character" w:customStyle="1" w:styleId="TytuZnak">
    <w:name w:val="Tytuł Znak"/>
    <w:link w:val="Tytu"/>
    <w:uiPriority w:val="10"/>
    <w:rsid w:val="00495303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paragraph" w:styleId="Bibliografia">
    <w:name w:val="Bibliography"/>
    <w:basedOn w:val="Normalny"/>
    <w:next w:val="Normalny"/>
    <w:uiPriority w:val="37"/>
    <w:unhideWhenUsed/>
    <w:rsid w:val="00AF14EA"/>
    <w:rPr>
      <w:rFonts w:cs="Mangal"/>
    </w:rPr>
  </w:style>
  <w:style w:type="paragraph" w:styleId="Podpis">
    <w:name w:val="Signature"/>
    <w:basedOn w:val="Normalny"/>
    <w:link w:val="PodpisZnak"/>
    <w:autoRedefine/>
    <w:uiPriority w:val="99"/>
    <w:semiHidden/>
    <w:unhideWhenUsed/>
    <w:qFormat/>
    <w:rsid w:val="00364661"/>
    <w:pPr>
      <w:spacing w:line="240" w:lineRule="auto"/>
      <w:ind w:left="4252"/>
      <w:jc w:val="left"/>
    </w:pPr>
    <w:rPr>
      <w:rFonts w:cs="Mangal"/>
      <w:sz w:val="20"/>
    </w:rPr>
  </w:style>
  <w:style w:type="character" w:customStyle="1" w:styleId="PodpisZnak">
    <w:name w:val="Podpis Znak"/>
    <w:link w:val="Podpis"/>
    <w:uiPriority w:val="99"/>
    <w:semiHidden/>
    <w:rsid w:val="00364661"/>
    <w:rPr>
      <w:rFonts w:eastAsia="Calibri" w:cs="Mangal"/>
      <w:lang w:eastAsia="zh-CN" w:bidi="hi-IN"/>
    </w:rPr>
  </w:style>
  <w:style w:type="paragraph" w:styleId="Spisilustracji">
    <w:name w:val="table of figures"/>
    <w:basedOn w:val="Normalny"/>
    <w:next w:val="Normalny"/>
    <w:uiPriority w:val="99"/>
    <w:unhideWhenUsed/>
    <w:rsid w:val="004F4AF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Git23</b:Tag>
    <b:SourceType>InternetSite</b:SourceType>
    <b:Guid>{A5BF812C-4A57-4F72-A3F6-1A13455FAF7B}</b:Guid>
    <b:Title>GitHub</b:Title>
    <b:Year>2023</b:Year>
    <b:Author>
      <b:Author>
        <b:Corporate>GitHub Inc.</b:Corporate>
      </b:Author>
    </b:Author>
    <b:InternetSiteTitle>GitHub Docs</b:InternetSiteTitle>
    <b:Month>Marzec</b:Month>
    <b:Day>26</b:Day>
    <b:URL>https://docs.github.com/en/pull-requests/collaborating-with-pull-requests/proposing-changes-to-your-work-with-pull-requests/about-pull-requests</b:URL>
    <b:RefOrder>1</b:RefOrder>
  </b:Source>
  <b:Source>
    <b:Tag>Fis17</b:Tag>
    <b:SourceType>DocumentFromInternetSite</b:SourceType>
    <b:Guid>{1BC87A55-5543-4A4E-AA88-2A2B518878B0}</b:Guid>
    <b:Author>
      <b:Author>
        <b:NameList>
          <b:Person>
            <b:Last>Fisher</b:Last>
            <b:First>John</b:First>
          </b:Person>
        </b:NameList>
      </b:Author>
    </b:Author>
    <b:Title>Fisher's Transition Curve</b:Title>
    <b:InternetSiteTitle>r10.global</b:InternetSiteTitle>
    <b:Year>2012</b:Year>
    <b:URL>https://www.r10.global/wp-content/uploads/2017/05/fisher-transition-curve-2012-1.pdf</b:URL>
    <b:RefOrder>2</b:RefOrder>
  </b:Source>
</b:Sources>
</file>

<file path=customXml/itemProps1.xml><?xml version="1.0" encoding="utf-8"?>
<ds:datastoreItem xmlns:ds="http://schemas.openxmlformats.org/officeDocument/2006/customXml" ds:itemID="{7FA0E914-3B12-428C-AAC5-370E85D8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3178</Words>
  <Characters>22408</Characters>
  <Application>Microsoft Office Word</Application>
  <DocSecurity>0</DocSecurity>
  <Lines>746</Lines>
  <Paragraphs>433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Links>
    <vt:vector size="48" baseType="variant">
      <vt:variant>
        <vt:i4>8323138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__RefHeading___Toc71790290</vt:lpwstr>
      </vt:variant>
      <vt:variant>
        <vt:i4>7733315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__RefHeading___Toc71790289</vt:lpwstr>
      </vt:variant>
      <vt:variant>
        <vt:i4>7798851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__RefHeading___Toc71790288</vt:lpwstr>
      </vt:variant>
      <vt:variant>
        <vt:i4>7864387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__RefHeading___Toc71790287</vt:lpwstr>
      </vt:variant>
      <vt:variant>
        <vt:i4>7929923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__RefHeading___Toc71790286</vt:lpwstr>
      </vt:variant>
      <vt:variant>
        <vt:i4>7995459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__RefHeading___Toc71790285</vt:lpwstr>
      </vt:variant>
      <vt:variant>
        <vt:i4>8060995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__RefHeading___Toc71790284</vt:lpwstr>
      </vt:variant>
      <vt:variant>
        <vt:i4>8126531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__RefHeading___Toc71790283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Zbądzki</dc:creator>
  <cp:keywords/>
  <cp:lastModifiedBy>Krzysztof Chwedziak</cp:lastModifiedBy>
  <cp:revision>310</cp:revision>
  <cp:lastPrinted>1899-12-31T23:00:00Z</cp:lastPrinted>
  <dcterms:created xsi:type="dcterms:W3CDTF">2023-03-25T16:08:00Z</dcterms:created>
  <dcterms:modified xsi:type="dcterms:W3CDTF">2023-03-27T20:08:00Z</dcterms:modified>
</cp:coreProperties>
</file>